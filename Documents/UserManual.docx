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p14">
  <w:background w:color="FFFFFF"/>
  <w:body>
    <w:p xmlns:wp14="http://schemas.microsoft.com/office/word/2010/wordml" w:rsidR="00000000" w:rsidRDefault="008C534E" w14:paraId="0BEE33CE" wp14:textId="77777777">
      <w:pPr>
        <w:spacing w:line="480" w:lineRule="auto"/>
        <w:jc w:val="center"/>
        <w:rPr>
          <w:sz w:val="132"/>
          <w:szCs w:val="132"/>
        </w:rPr>
      </w:pPr>
      <w:r>
        <w:rPr>
          <w:sz w:val="132"/>
          <w:szCs w:val="132"/>
        </w:rPr>
        <w:t>LIMEWIRED</w:t>
      </w:r>
    </w:p>
    <w:p xmlns:wp14="http://schemas.microsoft.com/office/word/2010/wordml" w:rsidR="00000000" w:rsidRDefault="008C534E" w14:paraId="0FF47ECB" wp14:textId="77777777">
      <w:pPr>
        <w:spacing w:line="480" w:lineRule="auto"/>
        <w:jc w:val="center"/>
        <w:rPr>
          <w:sz w:val="132"/>
          <w:szCs w:val="132"/>
        </w:rPr>
      </w:pPr>
      <w:r>
        <w:rPr>
          <w:sz w:val="132"/>
          <w:szCs w:val="132"/>
        </w:rPr>
        <w:t>USER</w:t>
      </w:r>
    </w:p>
    <w:p xmlns:wp14="http://schemas.microsoft.com/office/word/2010/wordml" w:rsidR="00000000" w:rsidRDefault="008C534E" w14:paraId="50271F65" wp14:textId="77777777">
      <w:pPr>
        <w:spacing w:line="480" w:lineRule="auto"/>
        <w:jc w:val="center"/>
        <w:rPr>
          <w:sz w:val="36"/>
          <w:szCs w:val="36"/>
        </w:rPr>
      </w:pPr>
      <w:r>
        <w:rPr>
          <w:sz w:val="132"/>
          <w:szCs w:val="132"/>
        </w:rPr>
        <w:t>MANUAL</w:t>
      </w:r>
    </w:p>
    <w:p xmlns:wp14="http://schemas.microsoft.com/office/word/2010/wordml" w:rsidR="00000000" w:rsidRDefault="008C534E" w14:paraId="672A6659" wp14:textId="77777777">
      <w:pPr>
        <w:spacing w:line="480" w:lineRule="auto"/>
        <w:jc w:val="center"/>
        <w:rPr>
          <w:sz w:val="36"/>
          <w:szCs w:val="36"/>
        </w:rPr>
      </w:pPr>
    </w:p>
    <w:p xmlns:wp14="http://schemas.microsoft.com/office/word/2010/wordml" w:rsidR="00000000" w:rsidRDefault="008C534E" w14:paraId="0A37501D" wp14:textId="77777777">
      <w:pPr>
        <w:spacing w:line="480" w:lineRule="auto"/>
        <w:rPr>
          <w:sz w:val="36"/>
          <w:szCs w:val="36"/>
        </w:rPr>
      </w:pPr>
    </w:p>
    <w:p xmlns:wp14="http://schemas.microsoft.com/office/word/2010/wordml" w:rsidR="00000000" w:rsidRDefault="008C534E" w14:paraId="5DAB6C7B" wp14:textId="77777777">
      <w:pPr>
        <w:spacing w:line="480" w:lineRule="auto"/>
        <w:rPr>
          <w:sz w:val="36"/>
          <w:szCs w:val="36"/>
        </w:rPr>
      </w:pPr>
    </w:p>
    <w:p xmlns:wp14="http://schemas.microsoft.com/office/word/2010/wordml" w:rsidR="00000000" w:rsidRDefault="008C534E" w14:paraId="02EB378F" wp14:textId="77777777">
      <w:pPr>
        <w:spacing w:line="480" w:lineRule="auto"/>
        <w:rPr>
          <w:sz w:val="36"/>
          <w:szCs w:val="36"/>
        </w:rPr>
      </w:pPr>
    </w:p>
    <w:p xmlns:wp14="http://schemas.microsoft.com/office/word/2010/wordml" w:rsidR="00000000" w:rsidRDefault="008C534E" w14:paraId="0037AD6F" wp14:textId="77777777">
      <w:pPr>
        <w:spacing w:line="480" w:lineRule="auto"/>
        <w:rPr>
          <w:b/>
          <w:bCs/>
          <w:sz w:val="64"/>
          <w:szCs w:val="64"/>
        </w:rPr>
      </w:pPr>
      <w:r>
        <w:rPr>
          <w:sz w:val="36"/>
          <w:szCs w:val="36"/>
        </w:rPr>
        <w:t>Steven Bedoya</w:t>
      </w:r>
    </w:p>
    <w:p xmlns:wp14="http://schemas.microsoft.com/office/word/2010/wordml" w:rsidR="00000000" w:rsidRDefault="008C534E" w14:paraId="22E0FC93" wp14:textId="77777777">
      <w:pPr>
        <w:pageBreakBefore/>
        <w:spacing w:line="480" w:lineRule="auto"/>
        <w:jc w:val="center"/>
        <w:rPr>
          <w:sz w:val="52"/>
          <w:szCs w:val="52"/>
        </w:rPr>
      </w:pPr>
      <w:r>
        <w:rPr>
          <w:b/>
          <w:bCs/>
          <w:sz w:val="64"/>
          <w:szCs w:val="64"/>
        </w:rPr>
        <w:t>Table of Contents</w:t>
      </w:r>
    </w:p>
    <w:p xmlns:wp14="http://schemas.microsoft.com/office/word/2010/wordml" w:rsidR="00000000" w:rsidRDefault="008C534E" w14:paraId="6A05A809" wp14:textId="77777777">
      <w:pPr>
        <w:spacing w:line="480" w:lineRule="auto"/>
        <w:rPr>
          <w:sz w:val="52"/>
          <w:szCs w:val="52"/>
        </w:rPr>
      </w:pPr>
    </w:p>
    <w:p xmlns:wp14="http://schemas.microsoft.com/office/word/2010/wordml" w:rsidR="00000000" w:rsidRDefault="008C534E" w14:paraId="34F1CCCA" wp14:textId="77777777">
      <w:pPr>
        <w:numPr>
          <w:ilvl w:val="0"/>
          <w:numId w:val="1"/>
        </w:numPr>
        <w:spacing w:line="480" w:lineRule="auto"/>
        <w:rPr>
          <w:sz w:val="52"/>
          <w:szCs w:val="52"/>
        </w:rPr>
      </w:pPr>
      <w:r>
        <w:rPr>
          <w:sz w:val="52"/>
          <w:szCs w:val="52"/>
        </w:rPr>
        <w:t>Installation</w:t>
      </w:r>
    </w:p>
    <w:p xmlns:wp14="http://schemas.microsoft.com/office/word/2010/wordml" w:rsidR="00000000" w:rsidRDefault="008C534E" w14:paraId="7BC7086E" wp14:textId="77777777">
      <w:pPr>
        <w:numPr>
          <w:ilvl w:val="0"/>
          <w:numId w:val="1"/>
        </w:numPr>
        <w:spacing w:line="480" w:lineRule="auto"/>
        <w:rPr>
          <w:sz w:val="52"/>
          <w:szCs w:val="52"/>
        </w:rPr>
      </w:pPr>
      <w:r>
        <w:rPr>
          <w:sz w:val="52"/>
          <w:szCs w:val="52"/>
        </w:rPr>
        <w:t>Login/Register</w:t>
      </w:r>
    </w:p>
    <w:p xmlns:wp14="http://schemas.microsoft.com/office/word/2010/wordml" w:rsidR="00000000" w:rsidRDefault="008C534E" w14:paraId="42E60D7B" wp14:textId="77777777">
      <w:pPr>
        <w:numPr>
          <w:ilvl w:val="0"/>
          <w:numId w:val="1"/>
        </w:numPr>
        <w:spacing w:line="480" w:lineRule="auto"/>
        <w:rPr>
          <w:sz w:val="52"/>
          <w:szCs w:val="52"/>
        </w:rPr>
      </w:pPr>
      <w:r>
        <w:rPr>
          <w:sz w:val="52"/>
          <w:szCs w:val="52"/>
        </w:rPr>
        <w:t>Adding/Searching</w:t>
      </w:r>
    </w:p>
    <w:p xmlns:wp14="http://schemas.microsoft.com/office/word/2010/wordml" w:rsidR="00000000" w:rsidRDefault="008C534E" w14:paraId="78F74C83" wp14:textId="77777777">
      <w:pPr>
        <w:numPr>
          <w:ilvl w:val="0"/>
          <w:numId w:val="1"/>
        </w:numPr>
        <w:spacing w:line="480" w:lineRule="auto"/>
        <w:rPr>
          <w:sz w:val="52"/>
          <w:szCs w:val="52"/>
        </w:rPr>
      </w:pPr>
      <w:r>
        <w:rPr>
          <w:sz w:val="52"/>
          <w:szCs w:val="52"/>
        </w:rPr>
        <w:t>Finding</w:t>
      </w:r>
    </w:p>
    <w:p xmlns:wp14="http://schemas.microsoft.com/office/word/2010/wordml" w:rsidR="00000000" w:rsidRDefault="008C534E" w14:paraId="708F33C5" wp14:textId="77777777">
      <w:pPr>
        <w:numPr>
          <w:ilvl w:val="0"/>
          <w:numId w:val="1"/>
        </w:numPr>
        <w:spacing w:line="480" w:lineRule="auto"/>
        <w:rPr>
          <w:sz w:val="52"/>
          <w:szCs w:val="52"/>
        </w:rPr>
      </w:pPr>
      <w:r>
        <w:rPr>
          <w:sz w:val="52"/>
          <w:szCs w:val="52"/>
        </w:rPr>
        <w:t>Deleting</w:t>
      </w:r>
    </w:p>
    <w:p xmlns:wp14="http://schemas.microsoft.com/office/word/2010/wordml" w:rsidR="00000000" w:rsidRDefault="008C534E" w14:paraId="019116A1" wp14:textId="77777777">
      <w:pPr>
        <w:numPr>
          <w:ilvl w:val="0"/>
          <w:numId w:val="1"/>
        </w:numPr>
        <w:spacing w:line="480" w:lineRule="auto"/>
        <w:rPr>
          <w:sz w:val="52"/>
          <w:szCs w:val="52"/>
        </w:rPr>
      </w:pPr>
      <w:r>
        <w:rPr>
          <w:sz w:val="52"/>
          <w:szCs w:val="52"/>
        </w:rPr>
        <w:t>Editing</w:t>
      </w:r>
    </w:p>
    <w:p xmlns:wp14="http://schemas.microsoft.com/office/word/2010/wordml" w:rsidR="00000000" w:rsidRDefault="008C534E" w14:paraId="7C3C1D14" wp14:textId="77777777">
      <w:pPr>
        <w:numPr>
          <w:ilvl w:val="0"/>
          <w:numId w:val="1"/>
        </w:numPr>
        <w:spacing w:line="480" w:lineRule="auto"/>
        <w:rPr>
          <w:sz w:val="52"/>
          <w:szCs w:val="52"/>
        </w:rPr>
      </w:pPr>
      <w:r>
        <w:rPr>
          <w:sz w:val="52"/>
          <w:szCs w:val="52"/>
        </w:rPr>
        <w:t>Command Flags</w:t>
      </w:r>
    </w:p>
    <w:p xmlns:wp14="http://schemas.microsoft.com/office/word/2010/wordml" w:rsidR="00000000" w:rsidRDefault="008C534E" w14:paraId="7AEF13DA" wp14:textId="77777777">
      <w:pPr>
        <w:numPr>
          <w:ilvl w:val="0"/>
          <w:numId w:val="1"/>
        </w:numPr>
        <w:spacing w:line="480" w:lineRule="auto"/>
        <w:rPr>
          <w:sz w:val="52"/>
          <w:szCs w:val="52"/>
        </w:rPr>
      </w:pPr>
      <w:r>
        <w:rPr>
          <w:sz w:val="52"/>
          <w:szCs w:val="52"/>
        </w:rPr>
        <w:t>EXTRA</w:t>
      </w:r>
    </w:p>
    <w:p xmlns:wp14="http://schemas.microsoft.com/office/word/2010/wordml" w:rsidR="00000000" w:rsidRDefault="008C534E" w14:paraId="5A39BBE3" wp14:textId="77777777">
      <w:pPr>
        <w:spacing w:line="480" w:lineRule="auto"/>
        <w:rPr>
          <w:sz w:val="52"/>
          <w:szCs w:val="52"/>
        </w:rPr>
      </w:pPr>
    </w:p>
    <w:p xmlns:wp14="http://schemas.microsoft.com/office/word/2010/wordml" w:rsidR="00000000" w:rsidRDefault="008C534E" w14:paraId="4B8D0783" wp14:textId="77777777">
      <w:pPr>
        <w:pageBreakBefore/>
        <w:spacing w:line="480" w:lineRule="auto"/>
        <w:jc w:val="center"/>
      </w:pPr>
      <w:r>
        <w:rPr>
          <w:b/>
          <w:bCs/>
          <w:sz w:val="52"/>
          <w:szCs w:val="52"/>
          <w:lang/>
        </w:rPr>
        <w:t>Installation</w:t>
      </w:r>
    </w:p>
    <w:p xmlns:wp14="http://schemas.microsoft.com/office/word/2010/wordml" w:rsidR="00000000" w:rsidP="35EE6CC9" w:rsidRDefault="008C534E" w14:paraId="7783ECED" wp14:textId="19D8DC9C">
      <w:pPr>
        <w:spacing w:line="480" w:lineRule="auto"/>
        <w:rPr>
          <w:sz w:val="28"/>
          <w:szCs w:val="28"/>
        </w:rPr>
      </w:pPr>
      <w:r>
        <w:rPr>
          <w:noProof/>
        </w:rPr>
        <w:drawing>
          <wp:anchor xmlns:wp14="http://schemas.microsoft.com/office/word/2010/wordprocessingDrawing" distT="0" distB="0" distL="0" distR="0" simplePos="0" relativeHeight="251644416" behindDoc="0" locked="0" layoutInCell="1" allowOverlap="1" wp14:anchorId="393C1535" wp14:editId="7777777">
            <wp:simplePos x="0" y="0"/>
            <wp:positionH relativeFrom="column">
              <wp:posOffset>238125</wp:posOffset>
            </wp:positionH>
            <wp:positionV relativeFrom="paragraph">
              <wp:posOffset>940435</wp:posOffset>
            </wp:positionV>
            <wp:extent cx="5877560" cy="3646170"/>
            <wp:effectExtent l="0" t="0" r="0"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77560" cy="364617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sz w:val="28"/>
          <w:szCs w:val="28"/>
        </w:rPr>
        <w:t xml:space="preserve"> </w:t>
      </w:r>
    </w:p>
    <w:p xmlns:wp14="http://schemas.microsoft.com/office/word/2010/wordml" w:rsidR="00000000" w:rsidP="35EE6CC9" w:rsidRDefault="008C534E" wp14:noSpellErr="1" w14:paraId="77E8A96A" wp14:textId="549B1D08">
      <w:pPr>
        <w:spacing w:line="480" w:lineRule="auto"/>
        <w:rPr>
          <w:sz w:val="28"/>
          <w:szCs w:val="28"/>
        </w:rPr>
      </w:pPr>
      <w:r>
        <w:rPr>
          <w:sz w:val="28"/>
          <w:szCs w:val="28"/>
        </w:rPr>
        <w:t xml:space="preserve">Step 1:</w:t>
      </w:r>
    </w:p>
    <w:p xmlns:wp14="http://schemas.microsoft.com/office/word/2010/wordml" w:rsidR="00000000" w:rsidP="35EE6CC9" w:rsidRDefault="008C534E" w14:paraId="1975C264" wp14:textId="0DEC264D">
      <w:pPr>
        <w:spacing w:line="480" w:lineRule="auto"/>
        <w:rPr>
          <w:sz w:val="28"/>
          <w:szCs w:val="28"/>
        </w:rPr>
      </w:pPr>
      <w:r>
        <w:rPr>
          <w:sz w:val="28"/>
          <w:szCs w:val="28"/>
        </w:rPr>
        <w:t xml:space="preserve"> </w:t>
      </w:r>
      <w:r>
        <w:rPr>
          <w:sz w:val="28"/>
          <w:szCs w:val="28"/>
        </w:rPr>
        <w:t xml:space="preserve">Make sure all provided java files and folders and </w:t>
      </w:r>
      <w:proofErr w:type="spellStart"/>
      <w:r>
        <w:rPr>
          <w:sz w:val="28"/>
          <w:szCs w:val="28"/>
        </w:rPr>
        <w:t xml:space="preserve">DatabaseLogin</w:t>
      </w:r>
      <w:proofErr w:type="spellEnd"/>
      <w:r>
        <w:rPr>
          <w:sz w:val="28"/>
          <w:szCs w:val="28"/>
        </w:rPr>
        <w:t xml:space="preserve">.txt are in the same </w:t>
      </w:r>
      <w:r>
        <w:rPr>
          <w:sz w:val="28"/>
          <w:szCs w:val="28"/>
        </w:rPr>
        <w:t>folder.</w:t>
      </w:r>
    </w:p>
    <w:p xmlns:wp14="http://schemas.microsoft.com/office/word/2010/wordml" w:rsidR="00000000" w:rsidRDefault="008C534E" w14:paraId="718A4AD8" wp14:textId="77777777">
      <w:pPr>
        <w:spacing w:line="480" w:lineRule="auto"/>
        <w:rPr>
          <w:sz w:val="28"/>
          <w:szCs w:val="28"/>
        </w:rPr>
      </w:pPr>
      <w:r>
        <w:rPr>
          <w:sz w:val="28"/>
          <w:szCs w:val="28"/>
        </w:rPr>
        <w:t>TIP: The folders DataText, HashTable, Image and LOG are checked  at the start of the program to see if the exist if they don't then the program will create them.</w:t>
      </w:r>
    </w:p>
    <w:p xmlns:wp14="http://schemas.microsoft.com/office/word/2010/wordml" w:rsidR="00000000" w:rsidRDefault="008C534E" w14:paraId="41C8F396" wp14:textId="77777777">
      <w:pPr>
        <w:spacing w:line="480" w:lineRule="auto"/>
        <w:rPr>
          <w:sz w:val="28"/>
          <w:szCs w:val="28"/>
        </w:rPr>
      </w:pPr>
    </w:p>
    <w:p xmlns:wp14="http://schemas.microsoft.com/office/word/2010/wordml" w:rsidR="00000000" w:rsidRDefault="008C534E" w14:paraId="72A3D3EC" wp14:textId="77777777">
      <w:pPr>
        <w:spacing w:line="480" w:lineRule="auto"/>
        <w:rPr>
          <w:sz w:val="28"/>
          <w:szCs w:val="28"/>
        </w:rPr>
      </w:pPr>
    </w:p>
    <w:p xmlns:wp14="http://schemas.microsoft.com/office/word/2010/wordml" w:rsidR="00000000" w:rsidRDefault="008C534E" w14:paraId="0D0B940D" wp14:textId="77777777">
      <w:pPr>
        <w:spacing w:line="480" w:lineRule="auto"/>
        <w:rPr>
          <w:sz w:val="28"/>
          <w:szCs w:val="28"/>
        </w:rPr>
      </w:pPr>
    </w:p>
    <w:p xmlns:wp14="http://schemas.microsoft.com/office/word/2010/wordml" w:rsidR="00000000" w:rsidRDefault="008C534E" w14:paraId="0E27B00A" wp14:textId="77777777">
      <w:pPr>
        <w:spacing w:line="480" w:lineRule="auto"/>
        <w:rPr>
          <w:sz w:val="28"/>
          <w:szCs w:val="28"/>
        </w:rPr>
      </w:pPr>
    </w:p>
    <w:p xmlns:wp14="http://schemas.microsoft.com/office/word/2010/wordml" w:rsidR="00000000" w:rsidRDefault="008C534E" w14:paraId="60061E4C" wp14:textId="77777777">
      <w:pPr>
        <w:spacing w:line="480" w:lineRule="auto"/>
        <w:rPr>
          <w:sz w:val="28"/>
          <w:szCs w:val="28"/>
        </w:rPr>
      </w:pPr>
    </w:p>
    <w:p xmlns:wp14="http://schemas.microsoft.com/office/word/2010/wordml" w:rsidR="00000000" w:rsidRDefault="008C534E" w14:paraId="44EAFD9C" wp14:textId="77777777">
      <w:pPr>
        <w:spacing w:line="480" w:lineRule="auto"/>
        <w:rPr>
          <w:sz w:val="28"/>
          <w:szCs w:val="28"/>
        </w:rPr>
      </w:pPr>
    </w:p>
    <w:p xmlns:wp14="http://schemas.microsoft.com/office/word/2010/wordml" w:rsidR="00000000" w:rsidRDefault="008C534E" w14:paraId="257760AE" wp14:textId="77777777">
      <w:pPr>
        <w:spacing w:line="480" w:lineRule="auto"/>
        <w:rPr>
          <w:sz w:val="28"/>
          <w:szCs w:val="28"/>
        </w:rPr>
      </w:pPr>
      <w:r>
        <w:rPr>
          <w:sz w:val="28"/>
          <w:szCs w:val="28"/>
        </w:rPr>
        <w:t>Step 2: CD into the folder where all the contents are in and type in</w:t>
      </w:r>
    </w:p>
    <w:p xmlns:wp14="http://schemas.microsoft.com/office/word/2010/wordml" w:rsidR="00000000" w:rsidRDefault="008C534E" w14:paraId="47F14B44" wp14:textId="77777777">
      <w:pPr>
        <w:numPr>
          <w:ilvl w:val="1"/>
          <w:numId w:val="2"/>
        </w:numPr>
        <w:spacing w:line="480" w:lineRule="auto"/>
        <w:rPr>
          <w:sz w:val="28"/>
          <w:szCs w:val="28"/>
        </w:rPr>
      </w:pPr>
      <w:r>
        <w:rPr>
          <w:sz w:val="28"/>
          <w:szCs w:val="28"/>
        </w:rPr>
        <w:t>javac Start</w:t>
      </w:r>
      <w:r>
        <w:rPr>
          <w:sz w:val="28"/>
          <w:szCs w:val="28"/>
        </w:rPr>
        <w:t>.java</w:t>
      </w:r>
    </w:p>
    <w:p xmlns:wp14="http://schemas.microsoft.com/office/word/2010/wordml" w:rsidR="00000000" w:rsidRDefault="008C534E" w14:paraId="54608EAF" wp14:textId="77777777">
      <w:pPr>
        <w:numPr>
          <w:ilvl w:val="1"/>
          <w:numId w:val="2"/>
        </w:numPr>
        <w:spacing w:line="480" w:lineRule="auto"/>
      </w:pPr>
      <w:r>
        <w:rPr>
          <w:sz w:val="28"/>
          <w:szCs w:val="28"/>
        </w:rPr>
        <w:t>java Start</w:t>
      </w:r>
    </w:p>
    <w:p xmlns:wp14="http://schemas.microsoft.com/office/word/2010/wordml" w:rsidR="00000000" w:rsidRDefault="008C534E" w14:paraId="109E3BCE" wp14:textId="77777777">
      <w:pPr>
        <w:spacing w:line="480" w:lineRule="auto"/>
        <w:rPr>
          <w:sz w:val="28"/>
          <w:szCs w:val="28"/>
        </w:rPr>
      </w:pPr>
      <w:r>
        <w:rPr>
          <w:noProof/>
        </w:rPr>
        <w:drawing>
          <wp:anchor xmlns:wp14="http://schemas.microsoft.com/office/word/2010/wordprocessingDrawing" distT="0" distB="0" distL="0" distR="0" simplePos="0" relativeHeight="251645440" behindDoc="0" locked="0" layoutInCell="1" allowOverlap="1" wp14:anchorId="41591798" wp14:editId="7777777">
            <wp:simplePos x="0" y="0"/>
            <wp:positionH relativeFrom="column">
              <wp:posOffset>737235</wp:posOffset>
            </wp:positionH>
            <wp:positionV relativeFrom="paragraph">
              <wp:posOffset>666750</wp:posOffset>
            </wp:positionV>
            <wp:extent cx="5048250" cy="322643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048250" cy="32264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sz w:val="28"/>
          <w:szCs w:val="28"/>
        </w:rPr>
        <w:t>Once done you should see this.</w:t>
      </w:r>
    </w:p>
    <w:p xmlns:wp14="http://schemas.microsoft.com/office/word/2010/wordml" w:rsidR="00000000" w:rsidRDefault="008C534E" w14:paraId="4B94D5A5" wp14:textId="77777777">
      <w:pPr>
        <w:spacing w:line="480" w:lineRule="auto"/>
        <w:rPr>
          <w:sz w:val="28"/>
          <w:szCs w:val="28"/>
        </w:rPr>
      </w:pPr>
    </w:p>
    <w:p xmlns:wp14="http://schemas.microsoft.com/office/word/2010/wordml" w:rsidR="00000000" w:rsidRDefault="008C534E" w14:paraId="3DEEC669" wp14:textId="77777777">
      <w:pPr>
        <w:spacing w:line="480" w:lineRule="auto"/>
        <w:rPr>
          <w:sz w:val="28"/>
          <w:szCs w:val="28"/>
        </w:rPr>
      </w:pPr>
    </w:p>
    <w:p xmlns:wp14="http://schemas.microsoft.com/office/word/2010/wordml" w:rsidR="00000000" w:rsidRDefault="008C534E" w14:paraId="73F00F03" wp14:textId="77777777">
      <w:pPr>
        <w:spacing w:line="480" w:lineRule="auto"/>
        <w:rPr>
          <w:b/>
          <w:bCs/>
          <w:sz w:val="48"/>
          <w:szCs w:val="48"/>
        </w:rPr>
      </w:pPr>
      <w:r>
        <w:rPr>
          <w:sz w:val="28"/>
          <w:szCs w:val="28"/>
        </w:rPr>
        <w:t>And after your all set to start using LimeWired!</w:t>
      </w:r>
    </w:p>
    <w:p xmlns:wp14="http://schemas.microsoft.com/office/word/2010/wordml" w:rsidR="00000000" w:rsidRDefault="008C534E" w14:paraId="5E0F0216" wp14:textId="77777777">
      <w:pPr>
        <w:spacing w:line="276" w:lineRule="auto"/>
        <w:rPr>
          <w:b/>
          <w:bCs/>
          <w:sz w:val="48"/>
          <w:szCs w:val="48"/>
        </w:rPr>
      </w:pPr>
      <w:r>
        <w:rPr>
          <w:b/>
          <w:bCs/>
          <w:sz w:val="48"/>
          <w:szCs w:val="48"/>
        </w:rPr>
        <w:t xml:space="preserve">To close the program when in the menu or login/register section type in </w:t>
      </w:r>
      <w:r>
        <w:rPr>
          <w:b/>
          <w:bCs/>
          <w:sz w:val="48"/>
          <w:szCs w:val="48"/>
          <w:u w:val="single"/>
        </w:rPr>
        <w:t>EXIT</w:t>
      </w:r>
      <w:r>
        <w:rPr>
          <w:b/>
          <w:bCs/>
          <w:sz w:val="48"/>
          <w:szCs w:val="48"/>
        </w:rPr>
        <w:t>(Not case sensitive).</w:t>
      </w:r>
    </w:p>
    <w:p xmlns:wp14="http://schemas.microsoft.com/office/word/2010/wordml" w:rsidR="00000000" w:rsidRDefault="008C534E" w14:paraId="43C9683B" wp14:textId="77777777">
      <w:pPr>
        <w:spacing w:line="276" w:lineRule="auto"/>
        <w:rPr>
          <w:b/>
          <w:bCs/>
          <w:sz w:val="48"/>
          <w:szCs w:val="48"/>
        </w:rPr>
      </w:pPr>
      <w:r>
        <w:rPr>
          <w:b/>
          <w:bCs/>
          <w:sz w:val="48"/>
          <w:szCs w:val="48"/>
        </w:rPr>
        <w:t xml:space="preserve">To LOGOUT type LOGOUT when on the menu </w:t>
      </w:r>
    </w:p>
    <w:p xmlns:wp14="http://schemas.microsoft.com/office/word/2010/wordml" w:rsidR="00000000" w:rsidRDefault="008C534E" w14:paraId="2CD24C92" wp14:textId="77777777">
      <w:pPr>
        <w:spacing w:line="276" w:lineRule="auto"/>
        <w:rPr>
          <w:b/>
          <w:bCs/>
          <w:sz w:val="52"/>
          <w:szCs w:val="52"/>
          <w:lang/>
        </w:rPr>
      </w:pPr>
      <w:r>
        <w:rPr>
          <w:b/>
          <w:bCs/>
          <w:sz w:val="48"/>
          <w:szCs w:val="48"/>
        </w:rPr>
        <w:t>if you don't see t</w:t>
      </w:r>
      <w:r>
        <w:rPr>
          <w:b/>
          <w:bCs/>
          <w:sz w:val="48"/>
          <w:szCs w:val="48"/>
        </w:rPr>
        <w:t>he menu type menu.</w:t>
      </w:r>
    </w:p>
    <w:p xmlns:wp14="http://schemas.microsoft.com/office/word/2010/wordml" w:rsidR="00000000" w:rsidRDefault="008C534E" w14:paraId="17B13AA9" wp14:textId="77777777">
      <w:pPr>
        <w:pageBreakBefore/>
        <w:spacing w:line="480" w:lineRule="auto"/>
        <w:jc w:val="center"/>
        <w:rPr>
          <w:sz w:val="28"/>
          <w:szCs w:val="28"/>
        </w:rPr>
      </w:pPr>
      <w:r>
        <w:rPr>
          <w:b/>
          <w:bCs/>
          <w:sz w:val="52"/>
          <w:szCs w:val="52"/>
          <w:lang/>
        </w:rPr>
        <w:t>Login/Register</w:t>
      </w:r>
    </w:p>
    <w:p xmlns:wp14="http://schemas.microsoft.com/office/word/2010/wordml" w:rsidR="00000000" w:rsidRDefault="008C534E" w14:paraId="77CF857A" wp14:textId="77777777">
      <w:pPr>
        <w:spacing w:line="480" w:lineRule="auto"/>
        <w:rPr>
          <w:sz w:val="28"/>
          <w:szCs w:val="28"/>
        </w:rPr>
      </w:pPr>
      <w:r>
        <w:rPr>
          <w:sz w:val="28"/>
          <w:szCs w:val="28"/>
        </w:rPr>
        <w:t>LOGIN</w:t>
      </w:r>
    </w:p>
    <w:p xmlns:wp14="http://schemas.microsoft.com/office/word/2010/wordml" w:rsidR="00000000" w:rsidRDefault="008C534E" w14:paraId="644459B6" wp14:textId="77777777">
      <w:pPr>
        <w:spacing w:line="480" w:lineRule="auto"/>
      </w:pPr>
      <w:r>
        <w:rPr>
          <w:sz w:val="28"/>
          <w:szCs w:val="28"/>
        </w:rPr>
        <w:tab/>
      </w:r>
      <w:r>
        <w:rPr>
          <w:sz w:val="28"/>
          <w:szCs w:val="28"/>
        </w:rPr>
        <w:t>To login type login(Not case sensitive) and then input your Username and Password</w:t>
      </w:r>
    </w:p>
    <w:p xmlns:wp14="http://schemas.microsoft.com/office/word/2010/wordml" w:rsidR="00000000" w:rsidRDefault="008C534E" w14:paraId="352F407E" wp14:textId="77777777">
      <w:pPr>
        <w:spacing w:line="480" w:lineRule="auto"/>
        <w:rPr>
          <w:sz w:val="28"/>
          <w:szCs w:val="28"/>
        </w:rPr>
      </w:pPr>
      <w:r>
        <w:rPr>
          <w:noProof/>
        </w:rPr>
        <w:drawing>
          <wp:anchor xmlns:wp14="http://schemas.microsoft.com/office/word/2010/wordprocessingDrawing" distT="0" distB="0" distL="0" distR="0" simplePos="0" relativeHeight="251647488" behindDoc="0" locked="0" layoutInCell="1" allowOverlap="1" wp14:anchorId="6DD7BFA6" wp14:editId="7777777">
            <wp:simplePos x="0" y="0"/>
            <wp:positionH relativeFrom="column">
              <wp:posOffset>52070</wp:posOffset>
            </wp:positionH>
            <wp:positionV relativeFrom="paragraph">
              <wp:posOffset>0</wp:posOffset>
            </wp:positionV>
            <wp:extent cx="5934075" cy="117221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4075" cy="11722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sz w:val="28"/>
          <w:szCs w:val="28"/>
        </w:rPr>
        <w:t>TIP:  If this is your first time signing in with a new username then a new table will be created for this user.</w:t>
      </w:r>
    </w:p>
    <w:p xmlns:wp14="http://schemas.microsoft.com/office/word/2010/wordml" w:rsidR="00000000" w:rsidRDefault="008C534E" w14:paraId="008D4928" wp14:textId="77777777">
      <w:pPr>
        <w:spacing w:line="480" w:lineRule="auto"/>
      </w:pPr>
      <w:r>
        <w:rPr>
          <w:sz w:val="28"/>
          <w:szCs w:val="28"/>
        </w:rPr>
        <w:t>REGISTER</w:t>
      </w:r>
    </w:p>
    <w:p xmlns:wp14="http://schemas.microsoft.com/office/word/2010/wordml" w:rsidR="00000000" w:rsidRDefault="008C534E" w14:paraId="296045B7" wp14:textId="77777777">
      <w:pPr>
        <w:spacing w:line="480" w:lineRule="auto"/>
        <w:rPr>
          <w:sz w:val="28"/>
          <w:szCs w:val="28"/>
        </w:rPr>
      </w:pPr>
      <w:r>
        <w:rPr>
          <w:noProof/>
        </w:rPr>
        <w:drawing>
          <wp:anchor xmlns:wp14="http://schemas.microsoft.com/office/word/2010/wordprocessingDrawing" distT="0" distB="0" distL="0" distR="0" simplePos="0" relativeHeight="251646464" behindDoc="0" locked="0" layoutInCell="1" allowOverlap="1" wp14:anchorId="1E629F8D" wp14:editId="7777777">
            <wp:simplePos x="0" y="0"/>
            <wp:positionH relativeFrom="column">
              <wp:posOffset>165735</wp:posOffset>
            </wp:positionH>
            <wp:positionV relativeFrom="paragraph">
              <wp:posOffset>561340</wp:posOffset>
            </wp:positionV>
            <wp:extent cx="5905500" cy="134048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05500" cy="134048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sz w:val="28"/>
          <w:szCs w:val="28"/>
        </w:rPr>
        <w:tab/>
      </w:r>
      <w:r>
        <w:rPr>
          <w:sz w:val="28"/>
          <w:szCs w:val="28"/>
        </w:rPr>
        <w:t>To regist</w:t>
      </w:r>
      <w:r>
        <w:rPr>
          <w:sz w:val="28"/>
          <w:szCs w:val="28"/>
        </w:rPr>
        <w:t>er type in register(Not case sensitive) and you should see this.</w:t>
      </w:r>
    </w:p>
    <w:p xmlns:wp14="http://schemas.microsoft.com/office/word/2010/wordml" w:rsidR="00000000" w:rsidRDefault="008C534E" w14:paraId="011308EA" wp14:textId="77777777">
      <w:pPr>
        <w:spacing w:line="480" w:lineRule="auto"/>
        <w:rPr>
          <w:sz w:val="28"/>
          <w:szCs w:val="28"/>
        </w:rPr>
      </w:pPr>
      <w:r>
        <w:rPr>
          <w:sz w:val="28"/>
          <w:szCs w:val="28"/>
        </w:rPr>
        <w:t>You will be first asked to type in a Username then Password and what level of permissions do you want to be.</w:t>
      </w:r>
    </w:p>
    <w:p xmlns:wp14="http://schemas.microsoft.com/office/word/2010/wordml" w:rsidR="00000000" w:rsidRDefault="008C534E" w14:paraId="0090FDCE" wp14:textId="77777777">
      <w:pPr>
        <w:spacing w:line="480" w:lineRule="auto"/>
        <w:rPr>
          <w:sz w:val="28"/>
          <w:szCs w:val="28"/>
        </w:rPr>
      </w:pPr>
      <w:r>
        <w:rPr>
          <w:sz w:val="28"/>
          <w:szCs w:val="28"/>
        </w:rPr>
        <w:t>TIP: What each level means</w:t>
      </w:r>
    </w:p>
    <w:p xmlns:wp14="http://schemas.microsoft.com/office/word/2010/wordml" w:rsidR="00000000" w:rsidRDefault="008C534E" w14:paraId="5CD8A208" wp14:textId="77777777">
      <w:pPr>
        <w:spacing w:line="480" w:lineRule="auto"/>
        <w:rPr>
          <w:sz w:val="28"/>
          <w:szCs w:val="28"/>
        </w:rPr>
      </w:pPr>
      <w:r>
        <w:rPr>
          <w:sz w:val="28"/>
          <w:szCs w:val="28"/>
        </w:rPr>
        <w:t>Admin/User:  Can add/delete/edit data in the database</w:t>
      </w:r>
    </w:p>
    <w:p xmlns:wp14="http://schemas.microsoft.com/office/word/2010/wordml" w:rsidR="00000000" w:rsidRDefault="008C534E" w14:paraId="1F49D7CF" wp14:textId="77777777">
      <w:pPr>
        <w:spacing w:line="480" w:lineRule="auto"/>
        <w:rPr>
          <w:b/>
          <w:bCs/>
          <w:sz w:val="52"/>
          <w:szCs w:val="52"/>
          <w:lang/>
        </w:rPr>
      </w:pPr>
      <w:r>
        <w:rPr>
          <w:sz w:val="28"/>
          <w:szCs w:val="28"/>
        </w:rPr>
        <w:t>G</w:t>
      </w:r>
      <w:r>
        <w:rPr>
          <w:sz w:val="28"/>
          <w:szCs w:val="28"/>
        </w:rPr>
        <w:t>uest: Can only search for data on the internet but can't add anything to the database.</w:t>
      </w:r>
    </w:p>
    <w:p xmlns:wp14="http://schemas.microsoft.com/office/word/2010/wordml" w:rsidR="00000000" w:rsidRDefault="008C534E" w14:paraId="6F3B2624" wp14:textId="77777777">
      <w:pPr>
        <w:pageBreakBefore/>
        <w:spacing w:line="480" w:lineRule="auto"/>
        <w:jc w:val="center"/>
        <w:rPr>
          <w:sz w:val="28"/>
          <w:szCs w:val="28"/>
        </w:rPr>
      </w:pPr>
      <w:r>
        <w:rPr>
          <w:b/>
          <w:bCs/>
          <w:sz w:val="52"/>
          <w:szCs w:val="52"/>
          <w:lang/>
        </w:rPr>
        <w:t>ADD</w:t>
      </w:r>
    </w:p>
    <w:p xmlns:wp14="http://schemas.microsoft.com/office/word/2010/wordml" w:rsidR="00000000" w:rsidRDefault="008C534E" w14:paraId="6C13BD7D" wp14:textId="77777777">
      <w:pPr>
        <w:spacing w:line="480" w:lineRule="auto"/>
        <w:rPr>
          <w:sz w:val="28"/>
          <w:szCs w:val="28"/>
        </w:rPr>
      </w:pPr>
      <w:r>
        <w:rPr>
          <w:sz w:val="28"/>
          <w:szCs w:val="28"/>
        </w:rPr>
        <w:tab/>
      </w:r>
      <w:r>
        <w:rPr>
          <w:sz w:val="28"/>
          <w:szCs w:val="28"/>
        </w:rPr>
        <w:t>This section is used to search for data on wired/Pictures/Textfile and save it to the database/output to a textfile.</w:t>
      </w:r>
    </w:p>
    <w:p xmlns:wp14="http://schemas.microsoft.com/office/word/2010/wordml" w:rsidR="00000000" w:rsidRDefault="008C534E" w14:paraId="747DEE78" wp14:textId="77777777">
      <w:pPr>
        <w:spacing w:line="480" w:lineRule="auto"/>
      </w:pPr>
      <w:r>
        <w:rPr>
          <w:sz w:val="28"/>
          <w:szCs w:val="28"/>
        </w:rPr>
        <w:t>To start type in add(Not case sensitive)</w:t>
      </w:r>
    </w:p>
    <w:p xmlns:wp14="http://schemas.microsoft.com/office/word/2010/wordml" w:rsidR="00000000" w:rsidRDefault="008C534E" w14:paraId="700B6CEB" wp14:textId="77777777">
      <w:pPr>
        <w:spacing w:line="480" w:lineRule="auto"/>
        <w:rPr>
          <w:sz w:val="28"/>
          <w:szCs w:val="28"/>
        </w:rPr>
      </w:pPr>
      <w:r>
        <w:rPr>
          <w:noProof/>
        </w:rPr>
        <w:drawing>
          <wp:anchor xmlns:wp14="http://schemas.microsoft.com/office/word/2010/wordprocessingDrawing" distT="0" distB="0" distL="0" distR="0" simplePos="0" relativeHeight="251648512" behindDoc="0" locked="0" layoutInCell="1" allowOverlap="1" wp14:anchorId="356F2254" wp14:editId="7777777">
            <wp:simplePos x="0" y="0"/>
            <wp:positionH relativeFrom="column">
              <wp:align>center</wp:align>
            </wp:positionH>
            <wp:positionV relativeFrom="paragraph">
              <wp:posOffset>204470</wp:posOffset>
            </wp:positionV>
            <wp:extent cx="4595495" cy="942975"/>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95495" cy="9429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sz w:val="28"/>
          <w:szCs w:val="28"/>
        </w:rPr>
        <w:t xml:space="preserve">This </w:t>
      </w:r>
      <w:r>
        <w:rPr>
          <w:sz w:val="28"/>
          <w:szCs w:val="28"/>
        </w:rPr>
        <w:t>shows you your level of permissions and the options Input or File</w:t>
      </w:r>
    </w:p>
    <w:p xmlns:wp14="http://schemas.microsoft.com/office/word/2010/wordml" w:rsidR="00000000" w:rsidRDefault="008C534E" w14:paraId="25CBFBDC" wp14:textId="77777777">
      <w:pPr>
        <w:spacing w:line="480" w:lineRule="auto"/>
        <w:rPr>
          <w:sz w:val="28"/>
          <w:szCs w:val="28"/>
        </w:rPr>
      </w:pPr>
      <w:r>
        <w:rPr>
          <w:sz w:val="28"/>
          <w:szCs w:val="28"/>
        </w:rPr>
        <w:t>INPUT</w:t>
      </w:r>
    </w:p>
    <w:p xmlns:wp14="http://schemas.microsoft.com/office/word/2010/wordml" w:rsidR="00000000" w:rsidRDefault="008C534E" w14:paraId="35111DFE" wp14:textId="77777777">
      <w:pPr>
        <w:spacing w:line="480" w:lineRule="auto"/>
      </w:pPr>
      <w:r>
        <w:rPr>
          <w:sz w:val="28"/>
          <w:szCs w:val="28"/>
        </w:rPr>
        <w:tab/>
      </w:r>
      <w:r>
        <w:rPr>
          <w:sz w:val="28"/>
          <w:szCs w:val="28"/>
        </w:rPr>
        <w:t>INPUT is just a manual data input that allows you to add a title and a string of data. After entering your data, the data is saved into the hash table.</w:t>
      </w:r>
    </w:p>
    <w:p xmlns:wp14="http://schemas.microsoft.com/office/word/2010/wordml" w:rsidR="00000000" w:rsidRDefault="008C534E" w14:paraId="779900B1" wp14:textId="77777777">
      <w:pPr>
        <w:spacing w:line="480" w:lineRule="auto"/>
        <w:rPr>
          <w:sz w:val="28"/>
          <w:szCs w:val="28"/>
        </w:rPr>
      </w:pPr>
      <w:r>
        <w:rPr>
          <w:noProof/>
        </w:rPr>
        <w:drawing>
          <wp:anchor xmlns:wp14="http://schemas.microsoft.com/office/word/2010/wordprocessingDrawing" distT="0" distB="0" distL="0" distR="0" simplePos="0" relativeHeight="251649536" behindDoc="0" locked="0" layoutInCell="1" allowOverlap="1" wp14:anchorId="627AFD59" wp14:editId="7777777">
            <wp:simplePos x="0" y="0"/>
            <wp:positionH relativeFrom="column">
              <wp:align>center</wp:align>
            </wp:positionH>
            <wp:positionV relativeFrom="paragraph">
              <wp:posOffset>204470</wp:posOffset>
            </wp:positionV>
            <wp:extent cx="4836795" cy="201104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36795" cy="20110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xmlns:wp14="http://schemas.microsoft.com/office/word/2010/wordml" w:rsidR="00000000" w:rsidRDefault="008C534E" w14:paraId="683F260E" wp14:textId="77777777">
      <w:pPr>
        <w:pageBreakBefore/>
        <w:spacing w:line="480" w:lineRule="auto"/>
        <w:rPr>
          <w:sz w:val="28"/>
          <w:szCs w:val="28"/>
        </w:rPr>
      </w:pPr>
      <w:r>
        <w:rPr>
          <w:sz w:val="28"/>
          <w:szCs w:val="28"/>
        </w:rPr>
        <w:t>FILE</w:t>
      </w:r>
    </w:p>
    <w:p xmlns:wp14="http://schemas.microsoft.com/office/word/2010/wordml" w:rsidR="00000000" w:rsidRDefault="008C534E" w14:paraId="74F9B5E2" wp14:textId="77777777">
      <w:pPr>
        <w:spacing w:line="480" w:lineRule="auto"/>
      </w:pPr>
      <w:r>
        <w:rPr>
          <w:sz w:val="28"/>
          <w:szCs w:val="28"/>
        </w:rPr>
        <w:tab/>
      </w:r>
      <w:r>
        <w:rPr>
          <w:sz w:val="28"/>
          <w:szCs w:val="28"/>
        </w:rPr>
        <w:t>File is where you can a</w:t>
      </w:r>
      <w:r>
        <w:rPr>
          <w:sz w:val="28"/>
          <w:szCs w:val="28"/>
        </w:rPr>
        <w:t>dd in textfile data, images off the web and search through data off of wired.com.</w:t>
      </w:r>
    </w:p>
    <w:p xmlns:wp14="http://schemas.microsoft.com/office/word/2010/wordml" w:rsidR="00000000" w:rsidRDefault="008C534E" w14:paraId="58A800C3" wp14:textId="77777777">
      <w:pPr>
        <w:spacing w:line="480" w:lineRule="auto"/>
        <w:rPr>
          <w:sz w:val="28"/>
          <w:szCs w:val="28"/>
        </w:rPr>
      </w:pPr>
      <w:r>
        <w:rPr>
          <w:noProof/>
        </w:rPr>
        <w:drawing>
          <wp:anchor xmlns:wp14="http://schemas.microsoft.com/office/word/2010/wordprocessingDrawing" distT="0" distB="0" distL="0" distR="0" simplePos="0" relativeHeight="251650560" behindDoc="0" locked="0" layoutInCell="1" allowOverlap="1" wp14:anchorId="2B2E52C2" wp14:editId="7777777">
            <wp:simplePos x="0" y="0"/>
            <wp:positionH relativeFrom="column">
              <wp:align>center</wp:align>
            </wp:positionH>
            <wp:positionV relativeFrom="paragraph">
              <wp:posOffset>204470</wp:posOffset>
            </wp:positionV>
            <wp:extent cx="5228590" cy="1363980"/>
            <wp:effectExtent l="0" t="0" r="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28590" cy="13639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sz w:val="28"/>
          <w:szCs w:val="28"/>
        </w:rPr>
        <w:t>TIP:  The program will automatically detect if the inputted data is a textfile, web picture link, wired link or if it is not either of those it will try an advanced search o</w:t>
      </w:r>
      <w:r>
        <w:rPr>
          <w:sz w:val="28"/>
          <w:szCs w:val="28"/>
        </w:rPr>
        <w:t>n wired.</w:t>
      </w:r>
    </w:p>
    <w:p xmlns:wp14="http://schemas.microsoft.com/office/word/2010/wordml" w:rsidR="00000000" w:rsidRDefault="008C534E" w14:paraId="4BEBF3A3" wp14:textId="77777777">
      <w:pPr>
        <w:spacing w:line="480" w:lineRule="auto"/>
        <w:rPr>
          <w:sz w:val="28"/>
          <w:szCs w:val="28"/>
        </w:rPr>
      </w:pPr>
      <w:r>
        <w:rPr>
          <w:sz w:val="28"/>
          <w:szCs w:val="28"/>
        </w:rPr>
        <w:t>TextFile</w:t>
      </w:r>
    </w:p>
    <w:p xmlns:wp14="http://schemas.microsoft.com/office/word/2010/wordml" w:rsidR="00000000" w:rsidRDefault="008C534E" w14:paraId="7A1CE59D" wp14:textId="77777777">
      <w:pPr>
        <w:spacing w:line="480" w:lineRule="auto"/>
      </w:pPr>
      <w:r>
        <w:rPr>
          <w:sz w:val="28"/>
          <w:szCs w:val="28"/>
        </w:rPr>
        <w:tab/>
      </w:r>
      <w:r>
        <w:rPr>
          <w:sz w:val="28"/>
          <w:szCs w:val="28"/>
        </w:rPr>
        <w:t>To add text file information you will have to add the path of the text file.</w:t>
      </w:r>
    </w:p>
    <w:p xmlns:wp14="http://schemas.microsoft.com/office/word/2010/wordml" w:rsidR="00000000" w:rsidRDefault="008C534E" w14:paraId="5297FF06" wp14:textId="77777777">
      <w:pPr>
        <w:spacing w:line="480" w:lineRule="auto"/>
        <w:rPr>
          <w:sz w:val="28"/>
          <w:szCs w:val="28"/>
        </w:rPr>
      </w:pPr>
      <w:r>
        <w:rPr>
          <w:noProof/>
        </w:rPr>
        <w:drawing>
          <wp:anchor xmlns:wp14="http://schemas.microsoft.com/office/word/2010/wordprocessingDrawing" distT="0" distB="0" distL="0" distR="0" simplePos="0" relativeHeight="251651584" behindDoc="0" locked="0" layoutInCell="1" allowOverlap="1" wp14:anchorId="1DA6661C" wp14:editId="7777777">
            <wp:simplePos x="0" y="0"/>
            <wp:positionH relativeFrom="column">
              <wp:align>center</wp:align>
            </wp:positionH>
            <wp:positionV relativeFrom="paragraph">
              <wp:posOffset>204470</wp:posOffset>
            </wp:positionV>
            <wp:extent cx="5243195" cy="1312545"/>
            <wp:effectExtent l="0" t="0" r="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43195" cy="13125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sz w:val="28"/>
          <w:szCs w:val="28"/>
        </w:rPr>
        <w:t>PROBLEMS:  After running the program after the final submission.  I discovered a problem in which the program detects the text file and it never enters the dat</w:t>
      </w:r>
      <w:r>
        <w:rPr>
          <w:sz w:val="28"/>
          <w:szCs w:val="28"/>
        </w:rPr>
        <w:t>a into the database and stays stuck as you can see in the picture so you will have to close the program.  Sorry about this please don't try to add text file data.</w:t>
      </w:r>
    </w:p>
    <w:p xmlns:wp14="http://schemas.microsoft.com/office/word/2010/wordml" w:rsidR="00000000" w:rsidRDefault="008C534E" w14:paraId="3656B9AB" wp14:textId="77777777">
      <w:pPr>
        <w:spacing w:line="480" w:lineRule="auto"/>
        <w:rPr>
          <w:sz w:val="28"/>
          <w:szCs w:val="28"/>
        </w:rPr>
      </w:pPr>
    </w:p>
    <w:p xmlns:wp14="http://schemas.microsoft.com/office/word/2010/wordml" w:rsidR="00000000" w:rsidRDefault="008C534E" w14:paraId="45FB0818" wp14:textId="77777777">
      <w:pPr>
        <w:spacing w:line="480" w:lineRule="auto"/>
        <w:rPr>
          <w:sz w:val="28"/>
          <w:szCs w:val="28"/>
        </w:rPr>
      </w:pPr>
    </w:p>
    <w:p xmlns:wp14="http://schemas.microsoft.com/office/word/2010/wordml" w:rsidR="00000000" w:rsidRDefault="008C534E" w14:paraId="049F31CB" wp14:textId="77777777">
      <w:pPr>
        <w:spacing w:line="480" w:lineRule="auto"/>
        <w:rPr>
          <w:sz w:val="28"/>
          <w:szCs w:val="28"/>
        </w:rPr>
      </w:pPr>
    </w:p>
    <w:p xmlns:wp14="http://schemas.microsoft.com/office/word/2010/wordml" w:rsidR="00000000" w:rsidRDefault="008C534E" w14:paraId="6E245050" wp14:textId="77777777">
      <w:pPr>
        <w:spacing w:line="480" w:lineRule="auto"/>
        <w:rPr>
          <w:sz w:val="28"/>
          <w:szCs w:val="28"/>
        </w:rPr>
      </w:pPr>
      <w:r>
        <w:rPr>
          <w:sz w:val="28"/>
          <w:szCs w:val="28"/>
        </w:rPr>
        <w:t>Web Link Picture</w:t>
      </w:r>
    </w:p>
    <w:p xmlns:wp14="http://schemas.microsoft.com/office/word/2010/wordml" w:rsidR="00000000" w:rsidRDefault="008C534E" w14:paraId="0CED4439" wp14:textId="77777777">
      <w:pPr>
        <w:spacing w:line="480" w:lineRule="auto"/>
      </w:pPr>
      <w:r>
        <w:rPr>
          <w:sz w:val="28"/>
          <w:szCs w:val="28"/>
        </w:rPr>
        <w:tab/>
      </w:r>
      <w:r>
        <w:rPr>
          <w:sz w:val="28"/>
          <w:szCs w:val="28"/>
        </w:rPr>
        <w:t xml:space="preserve">To add web picture just put in the web link after typing in file </w:t>
      </w:r>
    </w:p>
    <w:p xmlns:wp14="http://schemas.microsoft.com/office/word/2010/wordml" w:rsidR="00000000" w:rsidRDefault="008C534E" w14:paraId="7646EDAB" wp14:textId="77777777">
      <w:pPr>
        <w:spacing w:line="480" w:lineRule="auto"/>
        <w:rPr>
          <w:sz w:val="28"/>
          <w:szCs w:val="28"/>
        </w:rPr>
      </w:pPr>
      <w:r>
        <w:rPr>
          <w:noProof/>
        </w:rPr>
        <w:drawing>
          <wp:anchor xmlns:wp14="http://schemas.microsoft.com/office/word/2010/wordprocessingDrawing" distT="0" distB="0" distL="0" distR="0" simplePos="0" relativeHeight="251652608" behindDoc="0" locked="0" layoutInCell="1" allowOverlap="1" wp14:anchorId="7499564A" wp14:editId="7777777">
            <wp:simplePos x="0" y="0"/>
            <wp:positionH relativeFrom="column">
              <wp:align>center</wp:align>
            </wp:positionH>
            <wp:positionV relativeFrom="paragraph">
              <wp:posOffset>204470</wp:posOffset>
            </wp:positionV>
            <wp:extent cx="5840095" cy="1630045"/>
            <wp:effectExtent l="0" t="0" r="0" b="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840095" cy="16300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sz w:val="28"/>
          <w:szCs w:val="28"/>
        </w:rPr>
        <w:t>After</w:t>
      </w:r>
      <w:r>
        <w:rPr>
          <w:sz w:val="28"/>
          <w:szCs w:val="28"/>
        </w:rPr>
        <w:t xml:space="preserve"> putting in a correct link it will make you add a title and then it will enter it into the database</w:t>
      </w:r>
    </w:p>
    <w:p xmlns:wp14="http://schemas.microsoft.com/office/word/2010/wordml" w:rsidR="00000000" w:rsidRDefault="008C534E" w14:paraId="6B8F5CAF" wp14:textId="77777777">
      <w:pPr>
        <w:spacing w:line="480" w:lineRule="auto"/>
        <w:rPr>
          <w:sz w:val="28"/>
          <w:szCs w:val="28"/>
        </w:rPr>
      </w:pPr>
      <w:r>
        <w:rPr>
          <w:sz w:val="28"/>
          <w:szCs w:val="28"/>
        </w:rPr>
        <w:t xml:space="preserve">TIP: the picture is saved into the Image folder.  Other non wired picture links can work too.  </w:t>
      </w:r>
    </w:p>
    <w:p xmlns:wp14="http://schemas.microsoft.com/office/word/2010/wordml" w:rsidR="00000000" w:rsidRDefault="008C534E" w14:paraId="1DCDFE1C" wp14:textId="77777777">
      <w:pPr>
        <w:spacing w:line="480" w:lineRule="auto"/>
        <w:rPr>
          <w:sz w:val="28"/>
          <w:szCs w:val="28"/>
        </w:rPr>
      </w:pPr>
      <w:r>
        <w:rPr>
          <w:sz w:val="28"/>
          <w:szCs w:val="28"/>
        </w:rPr>
        <w:t xml:space="preserve">Category Search </w:t>
      </w:r>
    </w:p>
    <w:p xmlns:wp14="http://schemas.microsoft.com/office/word/2010/wordml" w:rsidR="00000000" w:rsidRDefault="008C534E" w14:paraId="25F6B489" wp14:textId="77777777">
      <w:pPr>
        <w:spacing w:line="480" w:lineRule="auto"/>
      </w:pPr>
      <w:r>
        <w:rPr>
          <w:sz w:val="28"/>
          <w:szCs w:val="28"/>
        </w:rPr>
        <w:tab/>
      </w:r>
      <w:r>
        <w:rPr>
          <w:sz w:val="28"/>
          <w:szCs w:val="28"/>
        </w:rPr>
        <w:t xml:space="preserve">To search by Wired category,  type in add </w:t>
      </w:r>
      <w:r>
        <w:rPr>
          <w:sz w:val="28"/>
          <w:szCs w:val="28"/>
        </w:rPr>
        <w:t>then file and then category.</w:t>
      </w:r>
    </w:p>
    <w:p xmlns:wp14="http://schemas.microsoft.com/office/word/2010/wordml" w:rsidR="00000000" w:rsidRDefault="008C534E" w14:paraId="5A6836DD" wp14:textId="77777777">
      <w:pPr>
        <w:spacing w:line="480" w:lineRule="auto"/>
        <w:rPr>
          <w:sz w:val="28"/>
          <w:szCs w:val="28"/>
        </w:rPr>
      </w:pPr>
      <w:r>
        <w:rPr>
          <w:noProof/>
        </w:rPr>
        <w:drawing>
          <wp:anchor xmlns:wp14="http://schemas.microsoft.com/office/word/2010/wordprocessingDrawing" distT="0" distB="0" distL="0" distR="0" simplePos="0" relativeHeight="251653632" behindDoc="0" locked="0" layoutInCell="1" allowOverlap="1" wp14:anchorId="1C752D5E" wp14:editId="7777777">
            <wp:simplePos x="0" y="0"/>
            <wp:positionH relativeFrom="column">
              <wp:align>center</wp:align>
            </wp:positionH>
            <wp:positionV relativeFrom="paragraph">
              <wp:posOffset>204470</wp:posOffset>
            </wp:positionV>
            <wp:extent cx="6297930" cy="1656080"/>
            <wp:effectExtent l="0" t="0" r="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297930" cy="165608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sz w:val="28"/>
          <w:szCs w:val="28"/>
        </w:rPr>
        <w:t>TIP: Once you choose one of the categories(Not case sensitive) then it will read off the first page of that choose category on wired.com. You will see all of the data being processed as it reads through the web page.</w:t>
      </w:r>
    </w:p>
    <w:p xmlns:wp14="http://schemas.microsoft.com/office/word/2010/wordml" w:rsidR="00000000" w:rsidRDefault="008C534E" w14:paraId="766C00E6" wp14:textId="77777777">
      <w:pPr>
        <w:pageBreakBefore/>
        <w:spacing w:line="480" w:lineRule="auto"/>
      </w:pPr>
      <w:r>
        <w:rPr>
          <w:sz w:val="28"/>
          <w:szCs w:val="28"/>
        </w:rPr>
        <w:t>SAMPLE OU</w:t>
      </w:r>
      <w:r>
        <w:rPr>
          <w:sz w:val="28"/>
          <w:szCs w:val="28"/>
        </w:rPr>
        <w:t>TPUT :</w:t>
      </w:r>
    </w:p>
    <w:p xmlns:wp14="http://schemas.microsoft.com/office/word/2010/wordml" w:rsidR="00000000" w:rsidRDefault="008C534E" w14:paraId="3FC2F3FE" wp14:textId="77777777">
      <w:pPr>
        <w:spacing w:line="480" w:lineRule="auto"/>
        <w:rPr>
          <w:sz w:val="28"/>
          <w:szCs w:val="28"/>
        </w:rPr>
      </w:pPr>
      <w:r>
        <w:rPr>
          <w:noProof/>
        </w:rPr>
        <w:drawing>
          <wp:anchor xmlns:wp14="http://schemas.microsoft.com/office/word/2010/wordprocessingDrawing" distT="0" distB="0" distL="0" distR="0" simplePos="0" relativeHeight="251654656" behindDoc="0" locked="0" layoutInCell="1" allowOverlap="1" wp14:anchorId="55D64B78" wp14:editId="7777777">
            <wp:simplePos x="0" y="0"/>
            <wp:positionH relativeFrom="column">
              <wp:posOffset>0</wp:posOffset>
            </wp:positionH>
            <wp:positionV relativeFrom="paragraph">
              <wp:posOffset>20320</wp:posOffset>
            </wp:positionV>
            <wp:extent cx="6331585" cy="4381500"/>
            <wp:effectExtent l="0" t="0" r="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331585" cy="43815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sz w:val="28"/>
          <w:szCs w:val="28"/>
        </w:rPr>
        <w:t>TIP: At the bottom it gives you the option to save the data into the database.</w:t>
      </w:r>
    </w:p>
    <w:p xmlns:wp14="http://schemas.microsoft.com/office/word/2010/wordml" w:rsidR="00000000" w:rsidRDefault="008C534E" w14:paraId="53128261" wp14:textId="77777777">
      <w:pPr>
        <w:spacing w:line="480" w:lineRule="auto"/>
        <w:rPr>
          <w:sz w:val="28"/>
          <w:szCs w:val="28"/>
        </w:rPr>
      </w:pPr>
    </w:p>
    <w:p xmlns:wp14="http://schemas.microsoft.com/office/word/2010/wordml" w:rsidR="00000000" w:rsidRDefault="008C534E" w14:paraId="60371474" wp14:textId="77777777">
      <w:pPr>
        <w:pageBreakBefore/>
        <w:spacing w:line="480" w:lineRule="auto"/>
        <w:rPr>
          <w:sz w:val="28"/>
          <w:szCs w:val="28"/>
        </w:rPr>
      </w:pPr>
      <w:r>
        <w:rPr>
          <w:sz w:val="28"/>
          <w:szCs w:val="28"/>
        </w:rPr>
        <w:t xml:space="preserve">Advance Search </w:t>
      </w:r>
    </w:p>
    <w:p xmlns:wp14="http://schemas.microsoft.com/office/word/2010/wordml" w:rsidR="00000000" w:rsidRDefault="008C534E" w14:paraId="6A7EF867" wp14:textId="77777777">
      <w:pPr>
        <w:spacing w:line="480" w:lineRule="auto"/>
      </w:pPr>
      <w:r>
        <w:rPr>
          <w:sz w:val="28"/>
          <w:szCs w:val="28"/>
        </w:rPr>
        <w:tab/>
      </w:r>
      <w:r>
        <w:rPr>
          <w:sz w:val="28"/>
          <w:szCs w:val="28"/>
        </w:rPr>
        <w:t>To do an advance search type in anything that is not a file path, web link or picture.  Just type something like faceboook, cat, space, ai or phone.</w:t>
      </w:r>
    </w:p>
    <w:p xmlns:wp14="http://schemas.microsoft.com/office/word/2010/wordml" w:rsidR="00000000" w:rsidRDefault="008C534E" w14:paraId="4BA242C9" wp14:textId="77777777">
      <w:pPr>
        <w:spacing w:line="480" w:lineRule="auto"/>
        <w:rPr>
          <w:sz w:val="28"/>
          <w:szCs w:val="28"/>
        </w:rPr>
      </w:pPr>
      <w:r>
        <w:rPr>
          <w:noProof/>
        </w:rPr>
        <w:drawing>
          <wp:anchor xmlns:wp14="http://schemas.microsoft.com/office/word/2010/wordprocessingDrawing" distT="0" distB="0" distL="0" distR="0" simplePos="0" relativeHeight="251655680" behindDoc="0" locked="0" layoutInCell="1" allowOverlap="1" wp14:anchorId="468A19E0" wp14:editId="7777777">
            <wp:simplePos x="0" y="0"/>
            <wp:positionH relativeFrom="column">
              <wp:align>center</wp:align>
            </wp:positionH>
            <wp:positionV relativeFrom="paragraph">
              <wp:posOffset>204470</wp:posOffset>
            </wp:positionV>
            <wp:extent cx="4842510" cy="1426845"/>
            <wp:effectExtent l="0" t="0" r="0" b="0"/>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2510" cy="142684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sz w:val="28"/>
          <w:szCs w:val="28"/>
        </w:rPr>
        <w:t>T</w:t>
      </w:r>
      <w:r>
        <w:rPr>
          <w:sz w:val="28"/>
          <w:szCs w:val="28"/>
        </w:rPr>
        <w:t>IP: The bottom part tells you how many search pages you want to to search.  I recommend doing only doing 1-3 since it could take a while to search through a lot of data.</w:t>
      </w:r>
    </w:p>
    <w:p xmlns:wp14="http://schemas.microsoft.com/office/word/2010/wordml" w:rsidR="00000000" w:rsidRDefault="008C534E" w14:paraId="6BB833F5" wp14:textId="77777777">
      <w:pPr>
        <w:spacing w:line="480" w:lineRule="auto"/>
        <w:rPr>
          <w:sz w:val="28"/>
          <w:szCs w:val="28"/>
        </w:rPr>
      </w:pPr>
      <w:r>
        <w:rPr>
          <w:sz w:val="28"/>
          <w:szCs w:val="28"/>
        </w:rPr>
        <w:t xml:space="preserve">TECH ISSUE: Unlike inputting picture links which save the files into the Image folder </w:t>
      </w:r>
      <w:r>
        <w:rPr>
          <w:sz w:val="28"/>
          <w:szCs w:val="28"/>
        </w:rPr>
        <w:t xml:space="preserve">doing advance search or a regular web link won't put it into the the folder but it does still saves it into the hash table and can be opened up later as you will see in the find section.  I forgot to redirect the images into the image folder sorry. </w:t>
      </w:r>
    </w:p>
    <w:p xmlns:wp14="http://schemas.microsoft.com/office/word/2010/wordml" w:rsidR="00000000" w:rsidRDefault="008C534E" w14:paraId="5C9EA172" wp14:textId="77777777">
      <w:pPr>
        <w:spacing w:line="480" w:lineRule="auto"/>
      </w:pPr>
      <w:r>
        <w:rPr>
          <w:sz w:val="28"/>
          <w:szCs w:val="28"/>
        </w:rPr>
        <w:t>SAMPLE</w:t>
      </w:r>
      <w:r>
        <w:rPr>
          <w:sz w:val="28"/>
          <w:szCs w:val="28"/>
        </w:rPr>
        <w:t xml:space="preserve"> OUTPUT NEXT PAGE.</w:t>
      </w:r>
    </w:p>
    <w:p xmlns:wp14="http://schemas.microsoft.com/office/word/2010/wordml" w:rsidR="00000000" w:rsidRDefault="008C534E" w14:paraId="3791F1A8" wp14:textId="77777777">
      <w:pPr>
        <w:spacing w:line="480" w:lineRule="auto"/>
      </w:pPr>
      <w:r>
        <w:rPr>
          <w:noProof/>
        </w:rPr>
        <w:drawing>
          <wp:anchor xmlns:wp14="http://schemas.microsoft.com/office/word/2010/wordprocessingDrawing" distT="0" distB="0" distL="0" distR="0" simplePos="0" relativeHeight="251656704" behindDoc="0" locked="0" layoutInCell="1" allowOverlap="1" wp14:anchorId="3EC07702" wp14:editId="7777777">
            <wp:simplePos x="0" y="0"/>
            <wp:positionH relativeFrom="column">
              <wp:align>center</wp:align>
            </wp:positionH>
            <wp:positionV relativeFrom="paragraph">
              <wp:posOffset>0</wp:posOffset>
            </wp:positionV>
            <wp:extent cx="6331585" cy="8944610"/>
            <wp:effectExtent l="0" t="0" r="0" b="0"/>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331585" cy="894461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xmlns:wp14="http://schemas.microsoft.com/office/word/2010/wordml" w:rsidR="00000000" w:rsidRDefault="008C534E" w14:paraId="775198DE" wp14:textId="77777777">
      <w:pPr>
        <w:pageBreakBefore/>
        <w:spacing w:line="480" w:lineRule="auto"/>
        <w:rPr>
          <w:sz w:val="28"/>
          <w:szCs w:val="28"/>
        </w:rPr>
      </w:pPr>
      <w:r>
        <w:rPr>
          <w:noProof/>
        </w:rPr>
        <w:drawing>
          <wp:anchor xmlns:wp14="http://schemas.microsoft.com/office/word/2010/wordprocessingDrawing" distT="0" distB="0" distL="0" distR="0" simplePos="0" relativeHeight="251657728" behindDoc="0" locked="0" layoutInCell="1" allowOverlap="1" wp14:anchorId="73B98ABE" wp14:editId="7777777">
            <wp:simplePos x="0" y="0"/>
            <wp:positionH relativeFrom="column">
              <wp:align>center</wp:align>
            </wp:positionH>
            <wp:positionV relativeFrom="paragraph">
              <wp:posOffset>0</wp:posOffset>
            </wp:positionV>
            <wp:extent cx="5050155" cy="2187575"/>
            <wp:effectExtent l="0" t="0" r="0"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050155" cy="21875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sz w:val="28"/>
          <w:szCs w:val="28"/>
        </w:rPr>
        <w:t>TIP: If you type yes you will see “the Data has been entered” which means the data has successfully entered the database.</w:t>
      </w:r>
    </w:p>
    <w:p xmlns:wp14="http://schemas.microsoft.com/office/word/2010/wordml" w:rsidR="00000000" w:rsidRDefault="008C534E" w14:paraId="0D6B7F7C" wp14:textId="77777777">
      <w:pPr>
        <w:spacing w:line="480" w:lineRule="auto"/>
        <w:rPr>
          <w:sz w:val="28"/>
          <w:szCs w:val="28"/>
        </w:rPr>
      </w:pPr>
      <w:r>
        <w:rPr>
          <w:sz w:val="28"/>
          <w:szCs w:val="28"/>
        </w:rPr>
        <w:t xml:space="preserve">The next section says “Do You want to output this data” is an option so that you can output the data found from </w:t>
      </w:r>
      <w:r>
        <w:rPr>
          <w:sz w:val="28"/>
          <w:szCs w:val="28"/>
        </w:rPr>
        <w:t>the advance search into a output text file.</w:t>
      </w:r>
    </w:p>
    <w:p xmlns:wp14="http://schemas.microsoft.com/office/word/2010/wordml" w:rsidR="00000000" w:rsidRDefault="008C534E" w14:paraId="36ED5E1E" wp14:textId="77777777">
      <w:pPr>
        <w:spacing w:line="480" w:lineRule="auto"/>
        <w:rPr>
          <w:sz w:val="28"/>
          <w:szCs w:val="28"/>
        </w:rPr>
      </w:pPr>
      <w:r>
        <w:rPr>
          <w:sz w:val="28"/>
          <w:szCs w:val="28"/>
        </w:rPr>
        <w:t>SAVE TABLE</w:t>
      </w:r>
    </w:p>
    <w:p xmlns:wp14="http://schemas.microsoft.com/office/word/2010/wordml" w:rsidR="00000000" w:rsidRDefault="008C534E" w14:paraId="47F6DCBC" wp14:textId="77777777">
      <w:pPr>
        <w:spacing w:line="480" w:lineRule="auto"/>
      </w:pPr>
      <w:r>
        <w:rPr>
          <w:sz w:val="28"/>
          <w:szCs w:val="28"/>
        </w:rPr>
        <w:tab/>
      </w:r>
      <w:r>
        <w:rPr>
          <w:sz w:val="28"/>
          <w:szCs w:val="28"/>
        </w:rPr>
        <w:t>To save the table simply type in save(Not case sensitive).</w:t>
      </w:r>
    </w:p>
    <w:p xmlns:wp14="http://schemas.microsoft.com/office/word/2010/wordml" w:rsidR="00000000" w:rsidRDefault="008C534E" w14:paraId="0D77C6D9" wp14:textId="77777777">
      <w:pPr>
        <w:spacing w:line="480" w:lineRule="auto"/>
      </w:pPr>
      <w:r>
        <w:rPr>
          <w:noProof/>
        </w:rPr>
        <w:drawing>
          <wp:anchor xmlns:wp14="http://schemas.microsoft.com/office/word/2010/wordprocessingDrawing" distT="0" distB="0" distL="0" distR="0" simplePos="0" relativeHeight="251658752" behindDoc="0" locked="0" layoutInCell="1" allowOverlap="1" wp14:anchorId="366CE6B1" wp14:editId="7777777">
            <wp:simplePos x="0" y="0"/>
            <wp:positionH relativeFrom="column">
              <wp:align>center</wp:align>
            </wp:positionH>
            <wp:positionV relativeFrom="paragraph">
              <wp:posOffset>204470</wp:posOffset>
            </wp:positionV>
            <wp:extent cx="3888105" cy="571500"/>
            <wp:effectExtent l="0" t="0" r="0" b="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888105" cy="5715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sz w:val="28"/>
          <w:szCs w:val="28"/>
        </w:rPr>
        <w:t xml:space="preserve">TIP: Once you exit or logout the program it will tell you if you want to save.  You need to save in order for the data to be available once </w:t>
      </w:r>
      <w:r>
        <w:rPr>
          <w:sz w:val="28"/>
          <w:szCs w:val="28"/>
        </w:rPr>
        <w:t>you re open the progtam some other time.</w:t>
      </w:r>
    </w:p>
    <w:p xmlns:wp14="http://schemas.microsoft.com/office/word/2010/wordml" w:rsidR="00000000" w:rsidRDefault="008C534E" w14:paraId="62486C05" wp14:textId="77777777">
      <w:pPr>
        <w:spacing w:line="480" w:lineRule="auto"/>
      </w:pPr>
    </w:p>
    <w:p xmlns:wp14="http://schemas.microsoft.com/office/word/2010/wordml" w:rsidR="00000000" w:rsidRDefault="008C534E" w14:paraId="718145CB" wp14:textId="77777777">
      <w:pPr>
        <w:spacing w:line="480" w:lineRule="auto"/>
        <w:rPr>
          <w:b/>
          <w:bCs/>
          <w:sz w:val="52"/>
          <w:szCs w:val="52"/>
          <w:lang/>
        </w:rPr>
      </w:pPr>
      <w:r>
        <w:rPr>
          <w:b/>
          <w:bCs/>
          <w:sz w:val="44"/>
          <w:szCs w:val="44"/>
        </w:rPr>
        <w:t>REMEMBER TO TYPE SAVE TO SAVE YOUR WORK</w:t>
      </w:r>
    </w:p>
    <w:p xmlns:wp14="http://schemas.microsoft.com/office/word/2010/wordml" w:rsidR="00000000" w:rsidRDefault="008C534E" w14:paraId="1B26AA53" wp14:textId="77777777">
      <w:pPr>
        <w:pageBreakBefore/>
        <w:spacing w:line="480" w:lineRule="auto"/>
        <w:jc w:val="center"/>
        <w:rPr>
          <w:sz w:val="28"/>
          <w:szCs w:val="28"/>
          <w:lang/>
        </w:rPr>
      </w:pPr>
      <w:r>
        <w:rPr>
          <w:b/>
          <w:bCs/>
          <w:sz w:val="52"/>
          <w:szCs w:val="52"/>
          <w:lang/>
        </w:rPr>
        <w:t>FIND</w:t>
      </w:r>
    </w:p>
    <w:p xmlns:wp14="http://schemas.microsoft.com/office/word/2010/wordml" w:rsidR="00000000" w:rsidRDefault="008C534E" w14:paraId="41A2393C" wp14:textId="77777777">
      <w:pPr>
        <w:spacing w:line="480" w:lineRule="auto"/>
      </w:pPr>
      <w:r>
        <w:rPr>
          <w:sz w:val="28"/>
          <w:szCs w:val="28"/>
          <w:lang/>
        </w:rPr>
        <w:tab/>
      </w:r>
      <w:r>
        <w:rPr>
          <w:sz w:val="28"/>
          <w:szCs w:val="28"/>
          <w:lang/>
        </w:rPr>
        <w:t>Find is used to find any data that is saved in the database.</w:t>
      </w:r>
    </w:p>
    <w:p xmlns:wp14="http://schemas.microsoft.com/office/word/2010/wordml" w:rsidR="00000000" w:rsidRDefault="008C534E" w14:paraId="2B3F9138" wp14:textId="77777777">
      <w:pPr>
        <w:spacing w:line="480" w:lineRule="auto"/>
        <w:rPr>
          <w:sz w:val="28"/>
          <w:szCs w:val="28"/>
          <w:lang/>
        </w:rPr>
      </w:pPr>
      <w:r>
        <w:rPr>
          <w:noProof/>
        </w:rPr>
        <w:drawing>
          <wp:anchor xmlns:wp14="http://schemas.microsoft.com/office/word/2010/wordprocessingDrawing" distT="0" distB="0" distL="0" distR="0" simplePos="0" relativeHeight="251659776" behindDoc="0" locked="0" layoutInCell="1" allowOverlap="1" wp14:anchorId="53ABB6AF" wp14:editId="7777777">
            <wp:simplePos x="0" y="0"/>
            <wp:positionH relativeFrom="column">
              <wp:align>center</wp:align>
            </wp:positionH>
            <wp:positionV relativeFrom="paragraph">
              <wp:posOffset>204470</wp:posOffset>
            </wp:positionV>
            <wp:extent cx="4483735" cy="1043940"/>
            <wp:effectExtent l="0" t="0" r="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483735" cy="104394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sz w:val="28"/>
          <w:szCs w:val="28"/>
          <w:lang/>
        </w:rPr>
        <w:t>ID</w:t>
      </w:r>
    </w:p>
    <w:p xmlns:wp14="http://schemas.microsoft.com/office/word/2010/wordml" w:rsidR="00000000" w:rsidRDefault="008C534E" w14:paraId="2A2B769D" wp14:textId="77777777">
      <w:pPr>
        <w:spacing w:line="480" w:lineRule="auto"/>
      </w:pPr>
      <w:r>
        <w:rPr>
          <w:sz w:val="28"/>
          <w:szCs w:val="28"/>
          <w:lang/>
        </w:rPr>
        <w:tab/>
      </w:r>
      <w:r>
        <w:rPr>
          <w:sz w:val="28"/>
          <w:szCs w:val="28"/>
          <w:lang/>
        </w:rPr>
        <w:t xml:space="preserve">Every Data inputted as a special ID given to them and can be used to search for that data.  This is a </w:t>
      </w:r>
      <w:r>
        <w:rPr>
          <w:sz w:val="28"/>
          <w:szCs w:val="28"/>
          <w:lang/>
        </w:rPr>
        <w:t>more accurate way in finding the data you want. Here is an example.</w:t>
      </w:r>
    </w:p>
    <w:p xmlns:wp14="http://schemas.microsoft.com/office/word/2010/wordml" w:rsidR="00000000" w:rsidRDefault="008C534E" w14:paraId="39B78DC6" wp14:textId="77777777">
      <w:pPr>
        <w:spacing w:line="480" w:lineRule="auto"/>
        <w:rPr>
          <w:sz w:val="28"/>
          <w:szCs w:val="28"/>
          <w:lang/>
        </w:rPr>
      </w:pPr>
      <w:r>
        <w:rPr>
          <w:noProof/>
        </w:rPr>
        <w:drawing>
          <wp:anchor xmlns:wp14="http://schemas.microsoft.com/office/word/2010/wordprocessingDrawing" distT="0" distB="0" distL="0" distR="0" simplePos="0" relativeHeight="251660800" behindDoc="0" locked="0" layoutInCell="1" allowOverlap="1" wp14:anchorId="2E6F0C32" wp14:editId="7777777">
            <wp:simplePos x="0" y="0"/>
            <wp:positionH relativeFrom="column">
              <wp:align>center</wp:align>
            </wp:positionH>
            <wp:positionV relativeFrom="paragraph">
              <wp:posOffset>204470</wp:posOffset>
            </wp:positionV>
            <wp:extent cx="5257165" cy="1915160"/>
            <wp:effectExtent l="0" t="0" r="0" b="0"/>
            <wp:wrapTopAndBottom/>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257165" cy="191516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sz w:val="28"/>
          <w:szCs w:val="28"/>
          <w:lang/>
        </w:rPr>
        <w:t>After finding it will give you the option to look at the picture and if you want to output the data to a text file. Next Page has example</w:t>
      </w:r>
    </w:p>
    <w:p xmlns:wp14="http://schemas.microsoft.com/office/word/2010/wordml" w:rsidR="00000000" w:rsidRDefault="008C534E" w14:paraId="69F28F2E" wp14:textId="77777777">
      <w:pPr>
        <w:spacing w:line="480" w:lineRule="auto"/>
      </w:pPr>
      <w:r>
        <w:rPr>
          <w:sz w:val="28"/>
          <w:szCs w:val="28"/>
          <w:lang/>
        </w:rPr>
        <w:t>TIP: Finding by ID is the only one with the optio</w:t>
      </w:r>
      <w:r>
        <w:rPr>
          <w:sz w:val="28"/>
          <w:szCs w:val="28"/>
          <w:lang/>
        </w:rPr>
        <w:t>n to look at the pictures since it works one at a time unlike the next find options which search through multiple data.</w:t>
      </w:r>
    </w:p>
    <w:p xmlns:wp14="http://schemas.microsoft.com/office/word/2010/wordml" w:rsidR="00000000" w:rsidRDefault="008C534E" w14:paraId="40332C3A" wp14:textId="77777777">
      <w:pPr>
        <w:spacing w:line="480" w:lineRule="auto"/>
        <w:rPr>
          <w:sz w:val="28"/>
          <w:szCs w:val="28"/>
        </w:rPr>
      </w:pPr>
      <w:r>
        <w:rPr>
          <w:noProof/>
        </w:rPr>
        <w:drawing>
          <wp:anchor xmlns:wp14="http://schemas.microsoft.com/office/word/2010/wordprocessingDrawing" distT="0" distB="0" distL="0" distR="0" simplePos="0" relativeHeight="251661824" behindDoc="0" locked="0" layoutInCell="1" allowOverlap="1" wp14:anchorId="3DFB8E37" wp14:editId="7777777">
            <wp:simplePos x="0" y="0"/>
            <wp:positionH relativeFrom="column">
              <wp:posOffset>24130</wp:posOffset>
            </wp:positionH>
            <wp:positionV relativeFrom="paragraph">
              <wp:posOffset>-143510</wp:posOffset>
            </wp:positionV>
            <wp:extent cx="6226810" cy="3335020"/>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226810" cy="33350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xmlns:wp14="http://schemas.microsoft.com/office/word/2010/wordml" w:rsidR="00000000" w:rsidRDefault="008C534E" w14:paraId="65D1129B" wp14:textId="77777777">
      <w:pPr>
        <w:spacing w:line="480" w:lineRule="auto"/>
        <w:rPr>
          <w:sz w:val="28"/>
          <w:szCs w:val="28"/>
          <w:lang/>
        </w:rPr>
      </w:pPr>
      <w:r>
        <w:rPr>
          <w:sz w:val="28"/>
          <w:szCs w:val="28"/>
          <w:lang/>
        </w:rPr>
        <w:t>ALL</w:t>
      </w:r>
    </w:p>
    <w:p xmlns:wp14="http://schemas.microsoft.com/office/word/2010/wordml" w:rsidR="00000000" w:rsidRDefault="008C534E" w14:paraId="15772520" wp14:textId="77777777">
      <w:pPr>
        <w:spacing w:line="480" w:lineRule="auto"/>
      </w:pPr>
      <w:r>
        <w:rPr>
          <w:sz w:val="28"/>
          <w:szCs w:val="28"/>
          <w:lang/>
        </w:rPr>
        <w:tab/>
      </w:r>
      <w:r>
        <w:rPr>
          <w:sz w:val="28"/>
          <w:szCs w:val="28"/>
          <w:lang/>
        </w:rPr>
        <w:t xml:space="preserve">ALL outputs all the data in the database </w:t>
      </w:r>
    </w:p>
    <w:p xmlns:wp14="http://schemas.microsoft.com/office/word/2010/wordml" w:rsidR="00000000" w:rsidRDefault="008C534E" w14:paraId="124C55C9" wp14:textId="77777777">
      <w:pPr>
        <w:spacing w:line="480" w:lineRule="auto"/>
        <w:rPr>
          <w:sz w:val="52"/>
          <w:szCs w:val="52"/>
        </w:rPr>
      </w:pPr>
      <w:r>
        <w:rPr>
          <w:noProof/>
        </w:rPr>
        <w:drawing>
          <wp:anchor xmlns:wp14="http://schemas.microsoft.com/office/word/2010/wordprocessingDrawing" distT="0" distB="0" distL="0" distR="0" simplePos="0" relativeHeight="251662848" behindDoc="0" locked="0" layoutInCell="1" allowOverlap="1" wp14:anchorId="595871BE" wp14:editId="7777777">
            <wp:simplePos x="0" y="0"/>
            <wp:positionH relativeFrom="column">
              <wp:align>center</wp:align>
            </wp:positionH>
            <wp:positionV relativeFrom="paragraph">
              <wp:posOffset>204470</wp:posOffset>
            </wp:positionV>
            <wp:extent cx="4572635" cy="3912235"/>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572635" cy="39122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xmlns:wp14="http://schemas.microsoft.com/office/word/2010/wordml" w:rsidR="00000000" w:rsidRDefault="008C534E" w14:paraId="0D38FE17" wp14:textId="77777777">
      <w:pPr>
        <w:spacing w:line="480" w:lineRule="auto"/>
        <w:rPr>
          <w:sz w:val="28"/>
          <w:szCs w:val="28"/>
          <w:lang/>
        </w:rPr>
      </w:pPr>
      <w:r>
        <w:rPr>
          <w:sz w:val="28"/>
          <w:szCs w:val="28"/>
          <w:lang/>
        </w:rPr>
        <w:t>Advance</w:t>
      </w:r>
    </w:p>
    <w:p xmlns:wp14="http://schemas.microsoft.com/office/word/2010/wordml" w:rsidR="00000000" w:rsidRDefault="008C534E" w14:paraId="0C5BDA31" wp14:textId="77777777">
      <w:pPr>
        <w:spacing w:line="480" w:lineRule="auto"/>
      </w:pPr>
      <w:r>
        <w:rPr>
          <w:sz w:val="28"/>
          <w:szCs w:val="28"/>
          <w:lang/>
        </w:rPr>
        <w:tab/>
      </w:r>
      <w:r>
        <w:rPr>
          <w:sz w:val="28"/>
          <w:szCs w:val="28"/>
          <w:lang/>
        </w:rPr>
        <w:t>Advance will search the data filtering out the data based on the inputted da</w:t>
      </w:r>
      <w:r>
        <w:rPr>
          <w:sz w:val="28"/>
          <w:szCs w:val="28"/>
          <w:lang/>
        </w:rPr>
        <w:t>ta.</w:t>
      </w:r>
    </w:p>
    <w:p xmlns:wp14="http://schemas.microsoft.com/office/word/2010/wordml" w:rsidR="00000000" w:rsidRDefault="008C534E" w14:paraId="5110339C" wp14:textId="77777777">
      <w:pPr>
        <w:spacing w:line="480" w:lineRule="auto"/>
      </w:pPr>
      <w:r>
        <w:rPr>
          <w:noProof/>
        </w:rPr>
        <w:drawing>
          <wp:anchor xmlns:wp14="http://schemas.microsoft.com/office/word/2010/wordprocessingDrawing" distT="0" distB="0" distL="0" distR="0" simplePos="0" relativeHeight="251663872" behindDoc="0" locked="0" layoutInCell="1" allowOverlap="1" wp14:anchorId="3943DF90" wp14:editId="7777777">
            <wp:simplePos x="0" y="0"/>
            <wp:positionH relativeFrom="column">
              <wp:align>center</wp:align>
            </wp:positionH>
            <wp:positionV relativeFrom="paragraph">
              <wp:posOffset>204470</wp:posOffset>
            </wp:positionV>
            <wp:extent cx="5148580" cy="1056005"/>
            <wp:effectExtent l="0" t="0" r="0" b="0"/>
            <wp:wrapTopAndBottom/>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148580" cy="105600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sz w:val="28"/>
          <w:szCs w:val="28"/>
          <w:lang/>
        </w:rPr>
        <w:t>SAMPLEOUTPUT:</w:t>
      </w:r>
    </w:p>
    <w:p xmlns:wp14="http://schemas.microsoft.com/office/word/2010/wordml" w:rsidR="00000000" w:rsidRDefault="008C534E" w14:paraId="52D960AE" wp14:textId="77777777">
      <w:pPr>
        <w:spacing w:line="480" w:lineRule="auto"/>
        <w:rPr>
          <w:sz w:val="26"/>
          <w:szCs w:val="26"/>
          <w:lang/>
        </w:rPr>
      </w:pPr>
      <w:r>
        <w:rPr>
          <w:noProof/>
        </w:rPr>
        <w:drawing>
          <wp:anchor xmlns:wp14="http://schemas.microsoft.com/office/word/2010/wordprocessingDrawing" distT="0" distB="0" distL="0" distR="0" simplePos="0" relativeHeight="251664896" behindDoc="0" locked="0" layoutInCell="1" allowOverlap="1" wp14:anchorId="7C8D09D3" wp14:editId="7777777">
            <wp:simplePos x="0" y="0"/>
            <wp:positionH relativeFrom="column">
              <wp:align>center</wp:align>
            </wp:positionH>
            <wp:positionV relativeFrom="paragraph">
              <wp:posOffset>204470</wp:posOffset>
            </wp:positionV>
            <wp:extent cx="5325110" cy="4782820"/>
            <wp:effectExtent l="0" t="0" r="0" b="0"/>
            <wp:wrapTopAndBottom/>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325110" cy="47828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sz w:val="26"/>
          <w:szCs w:val="26"/>
          <w:lang/>
        </w:rPr>
        <w:t xml:space="preserve">TECH ISSUE:  The “No match.....” was used when testing and debugging the project and forgot to take it out. </w:t>
      </w:r>
    </w:p>
    <w:p xmlns:wp14="http://schemas.microsoft.com/office/word/2010/wordml" w:rsidR="00000000" w:rsidRDefault="008C534E" w14:paraId="1C7735C4" wp14:textId="77777777">
      <w:pPr>
        <w:spacing w:line="480" w:lineRule="auto"/>
        <w:rPr>
          <w:sz w:val="26"/>
          <w:szCs w:val="26"/>
        </w:rPr>
      </w:pPr>
      <w:r>
        <w:rPr>
          <w:sz w:val="26"/>
          <w:szCs w:val="26"/>
          <w:lang/>
        </w:rPr>
        <w:t>NOTE: The data such as the article text is not shown because I thought it would be easier to read the searched data in this for</w:t>
      </w:r>
      <w:r>
        <w:rPr>
          <w:sz w:val="26"/>
          <w:szCs w:val="26"/>
          <w:lang/>
        </w:rPr>
        <w:t>mat.</w:t>
      </w:r>
    </w:p>
    <w:p xmlns:wp14="http://schemas.microsoft.com/office/word/2010/wordml" w:rsidR="00000000" w:rsidRDefault="008C534E" w14:paraId="4101652C" wp14:textId="77777777">
      <w:pPr>
        <w:spacing w:line="480" w:lineRule="auto"/>
        <w:rPr>
          <w:sz w:val="26"/>
          <w:szCs w:val="26"/>
        </w:rPr>
      </w:pPr>
    </w:p>
    <w:p xmlns:wp14="http://schemas.microsoft.com/office/word/2010/wordml" w:rsidR="00000000" w:rsidRDefault="008C534E" w14:paraId="50345C85" wp14:textId="77777777">
      <w:pPr>
        <w:spacing w:line="480" w:lineRule="auto"/>
        <w:rPr>
          <w:b/>
          <w:bCs/>
          <w:sz w:val="52"/>
          <w:szCs w:val="52"/>
          <w:lang/>
        </w:rPr>
      </w:pPr>
      <w:r>
        <w:rPr>
          <w:sz w:val="26"/>
          <w:szCs w:val="26"/>
          <w:lang/>
        </w:rPr>
        <w:t>PROBLEM:  If you add a web link picture into the database unlike a regular weblink or advance search then the program might throw an a null exception error.  I found this out after the final submission and this is due to some of the data ending up be</w:t>
      </w:r>
      <w:r>
        <w:rPr>
          <w:sz w:val="26"/>
          <w:szCs w:val="26"/>
          <w:lang/>
        </w:rPr>
        <w:t>ing null when adding through a web link picture.  It is an easy fix but didn't think of that issue before.  This problem ONLY occurs in advance find.</w:t>
      </w:r>
    </w:p>
    <w:p xmlns:wp14="http://schemas.microsoft.com/office/word/2010/wordml" w:rsidR="00000000" w:rsidRDefault="008C534E" w14:paraId="03DD9731" wp14:textId="77777777">
      <w:pPr>
        <w:pageBreakBefore/>
        <w:spacing w:line="480" w:lineRule="auto"/>
        <w:jc w:val="center"/>
        <w:rPr>
          <w:sz w:val="28"/>
          <w:szCs w:val="28"/>
          <w:lang/>
        </w:rPr>
      </w:pPr>
      <w:r>
        <w:rPr>
          <w:b/>
          <w:bCs/>
          <w:sz w:val="52"/>
          <w:szCs w:val="52"/>
          <w:lang/>
        </w:rPr>
        <w:t>DELETE</w:t>
      </w:r>
    </w:p>
    <w:p xmlns:wp14="http://schemas.microsoft.com/office/word/2010/wordml" w:rsidR="00000000" w:rsidRDefault="008C534E" w14:paraId="0F3EB3E8" wp14:textId="77777777">
      <w:pPr>
        <w:spacing w:line="480" w:lineRule="auto"/>
      </w:pPr>
      <w:r>
        <w:rPr>
          <w:sz w:val="28"/>
          <w:szCs w:val="28"/>
          <w:lang/>
        </w:rPr>
        <w:tab/>
      </w:r>
      <w:r>
        <w:rPr>
          <w:sz w:val="28"/>
          <w:szCs w:val="28"/>
          <w:lang/>
        </w:rPr>
        <w:t>Delete removes data from the database and does it be searching for the data's ID number.</w:t>
      </w:r>
    </w:p>
    <w:p xmlns:wp14="http://schemas.microsoft.com/office/word/2010/wordml" w:rsidR="00000000" w:rsidRDefault="008C534E" w14:paraId="4A8DA2AA" wp14:textId="77777777">
      <w:pPr>
        <w:spacing w:line="480" w:lineRule="auto"/>
        <w:rPr>
          <w:sz w:val="28"/>
          <w:szCs w:val="28"/>
        </w:rPr>
      </w:pPr>
      <w:r>
        <w:rPr>
          <w:noProof/>
        </w:rPr>
        <w:drawing>
          <wp:anchor xmlns:wp14="http://schemas.microsoft.com/office/word/2010/wordprocessingDrawing" distT="0" distB="0" distL="0" distR="0" simplePos="0" relativeHeight="251665920" behindDoc="0" locked="0" layoutInCell="1" allowOverlap="1" wp14:anchorId="2813DDB4" wp14:editId="7777777">
            <wp:simplePos x="0" y="0"/>
            <wp:positionH relativeFrom="column">
              <wp:align>center</wp:align>
            </wp:positionH>
            <wp:positionV relativeFrom="paragraph">
              <wp:posOffset>204470</wp:posOffset>
            </wp:positionV>
            <wp:extent cx="4464685" cy="1569720"/>
            <wp:effectExtent l="0" t="0" r="0" b="0"/>
            <wp:wrapTopAndBottom/>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4464685" cy="156972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p>
    <w:p xmlns:wp14="http://schemas.microsoft.com/office/word/2010/wordml" w:rsidR="00000000" w:rsidRDefault="008C534E" w14:paraId="42F828DD" wp14:textId="77777777">
      <w:pPr>
        <w:spacing w:line="480" w:lineRule="auto"/>
        <w:rPr>
          <w:sz w:val="28"/>
          <w:szCs w:val="28"/>
        </w:rPr>
      </w:pPr>
      <w:r>
        <w:rPr>
          <w:noProof/>
        </w:rPr>
        <w:drawing>
          <wp:anchor xmlns:wp14="http://schemas.microsoft.com/office/word/2010/wordprocessingDrawing" distT="0" distB="0" distL="0" distR="0" simplePos="0" relativeHeight="251666944" behindDoc="0" locked="0" layoutInCell="1" allowOverlap="1" wp14:anchorId="3909538C" wp14:editId="7777777">
            <wp:simplePos x="0" y="0"/>
            <wp:positionH relativeFrom="column">
              <wp:align>center</wp:align>
            </wp:positionH>
            <wp:positionV relativeFrom="paragraph">
              <wp:posOffset>204470</wp:posOffset>
            </wp:positionV>
            <wp:extent cx="3316605" cy="1619250"/>
            <wp:effectExtent l="0" t="0" r="0" b="0"/>
            <wp:wrapTopAndBottom/>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3316605" cy="161925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sz w:val="28"/>
          <w:szCs w:val="28"/>
          <w:lang/>
        </w:rPr>
        <w:t xml:space="preserve">TIP:  </w:t>
      </w:r>
      <w:r>
        <w:rPr>
          <w:sz w:val="28"/>
          <w:szCs w:val="28"/>
          <w:lang/>
        </w:rPr>
        <w:t>The easiest way to find the ID is by using the find ALL or find Advance  and the copy and paste into the “Insert ID to Find Data:” section</w:t>
      </w:r>
    </w:p>
    <w:p xmlns:wp14="http://schemas.microsoft.com/office/word/2010/wordml" w:rsidR="00000000" w:rsidRDefault="008C534E" w14:paraId="4B99056E" wp14:textId="77777777">
      <w:pPr>
        <w:spacing w:line="480" w:lineRule="auto"/>
        <w:rPr>
          <w:sz w:val="28"/>
          <w:szCs w:val="28"/>
        </w:rPr>
      </w:pPr>
    </w:p>
    <w:p xmlns:wp14="http://schemas.microsoft.com/office/word/2010/wordml" w:rsidR="00000000" w:rsidRDefault="008C534E" w14:paraId="1299C43A" wp14:textId="77777777">
      <w:pPr>
        <w:spacing w:line="480" w:lineRule="auto"/>
        <w:rPr>
          <w:sz w:val="28"/>
          <w:szCs w:val="28"/>
        </w:rPr>
      </w:pPr>
    </w:p>
    <w:p xmlns:wp14="http://schemas.microsoft.com/office/word/2010/wordml" w:rsidR="00000000" w:rsidRDefault="008C534E" w14:paraId="4DDBEF00" wp14:textId="77777777">
      <w:pPr>
        <w:spacing w:line="480" w:lineRule="auto"/>
        <w:rPr>
          <w:sz w:val="28"/>
          <w:szCs w:val="28"/>
        </w:rPr>
      </w:pPr>
    </w:p>
    <w:p xmlns:wp14="http://schemas.microsoft.com/office/word/2010/wordml" w:rsidR="00000000" w:rsidRDefault="008C534E" w14:paraId="3461D779" wp14:textId="77777777">
      <w:pPr>
        <w:spacing w:line="480" w:lineRule="auto"/>
        <w:rPr>
          <w:sz w:val="28"/>
          <w:szCs w:val="28"/>
        </w:rPr>
      </w:pPr>
    </w:p>
    <w:p xmlns:wp14="http://schemas.microsoft.com/office/word/2010/wordml" w:rsidR="00000000" w:rsidRDefault="008C534E" w14:paraId="3CF2D8B6" wp14:textId="77777777">
      <w:pPr>
        <w:spacing w:line="480" w:lineRule="auto"/>
        <w:rPr>
          <w:sz w:val="28"/>
          <w:szCs w:val="28"/>
        </w:rPr>
      </w:pPr>
    </w:p>
    <w:p xmlns:wp14="http://schemas.microsoft.com/office/word/2010/wordml" w:rsidR="00000000" w:rsidRDefault="008C534E" w14:paraId="235BC5DC" wp14:textId="77777777">
      <w:pPr>
        <w:pageBreakBefore/>
        <w:spacing w:line="480" w:lineRule="auto"/>
        <w:jc w:val="center"/>
        <w:rPr>
          <w:sz w:val="28"/>
          <w:szCs w:val="28"/>
          <w:lang/>
        </w:rPr>
      </w:pPr>
      <w:r>
        <w:rPr>
          <w:b/>
          <w:bCs/>
          <w:sz w:val="52"/>
          <w:szCs w:val="52"/>
          <w:lang/>
        </w:rPr>
        <w:t>EDIT</w:t>
      </w:r>
    </w:p>
    <w:p xmlns:wp14="http://schemas.microsoft.com/office/word/2010/wordml" w:rsidR="00000000" w:rsidRDefault="008C534E" w14:paraId="17D35F4C" wp14:textId="77777777">
      <w:pPr>
        <w:spacing w:line="480" w:lineRule="auto"/>
        <w:rPr>
          <w:sz w:val="28"/>
          <w:szCs w:val="28"/>
          <w:lang/>
        </w:rPr>
      </w:pPr>
      <w:r>
        <w:rPr>
          <w:sz w:val="28"/>
          <w:szCs w:val="28"/>
          <w:lang/>
        </w:rPr>
        <w:tab/>
      </w:r>
      <w:r>
        <w:rPr>
          <w:sz w:val="28"/>
          <w:szCs w:val="28"/>
          <w:lang/>
        </w:rPr>
        <w:t>EDIT allows you to modify the data in the database and uses an ID number to find the data.</w:t>
      </w:r>
    </w:p>
    <w:p xmlns:wp14="http://schemas.microsoft.com/office/word/2010/wordml" w:rsidR="00000000" w:rsidRDefault="008C534E" w14:paraId="663EF8A8" wp14:textId="77777777">
      <w:pPr>
        <w:spacing w:line="480" w:lineRule="auto"/>
        <w:rPr>
          <w:sz w:val="28"/>
          <w:szCs w:val="28"/>
          <w:lang/>
        </w:rPr>
      </w:pPr>
      <w:r>
        <w:rPr>
          <w:sz w:val="28"/>
          <w:szCs w:val="28"/>
          <w:lang/>
        </w:rPr>
        <w:t>INPUT</w:t>
      </w:r>
    </w:p>
    <w:p xmlns:wp14="http://schemas.microsoft.com/office/word/2010/wordml" w:rsidR="00000000" w:rsidRDefault="008C534E" w14:paraId="74671625" wp14:textId="77777777">
      <w:pPr>
        <w:spacing w:line="480" w:lineRule="auto"/>
      </w:pPr>
      <w:r>
        <w:rPr>
          <w:sz w:val="28"/>
          <w:szCs w:val="28"/>
          <w:lang/>
        </w:rPr>
        <w:tab/>
      </w:r>
      <w:r>
        <w:rPr>
          <w:sz w:val="28"/>
          <w:szCs w:val="28"/>
          <w:lang/>
        </w:rPr>
        <w:t>INPUT al</w:t>
      </w:r>
      <w:r>
        <w:rPr>
          <w:sz w:val="28"/>
          <w:szCs w:val="28"/>
          <w:lang/>
        </w:rPr>
        <w:t>lows you to manually change the datas title and text article data.</w:t>
      </w:r>
    </w:p>
    <w:p xmlns:wp14="http://schemas.microsoft.com/office/word/2010/wordml" w:rsidR="00000000" w:rsidRDefault="008C534E" w14:paraId="594BD9F9" wp14:textId="77777777">
      <w:pPr>
        <w:spacing w:line="480" w:lineRule="auto"/>
        <w:rPr>
          <w:sz w:val="28"/>
          <w:szCs w:val="28"/>
          <w:lang/>
        </w:rPr>
      </w:pPr>
      <w:r>
        <w:rPr>
          <w:noProof/>
        </w:rPr>
        <w:drawing>
          <wp:anchor xmlns:wp14="http://schemas.microsoft.com/office/word/2010/wordprocessingDrawing" distT="0" distB="0" distL="0" distR="0" simplePos="0" relativeHeight="251667968" behindDoc="0" locked="0" layoutInCell="1" allowOverlap="1" wp14:anchorId="24E1283E" wp14:editId="7777777">
            <wp:simplePos x="0" y="0"/>
            <wp:positionH relativeFrom="column">
              <wp:align>center</wp:align>
            </wp:positionH>
            <wp:positionV relativeFrom="paragraph">
              <wp:posOffset>204470</wp:posOffset>
            </wp:positionV>
            <wp:extent cx="5922010" cy="2428875"/>
            <wp:effectExtent l="0" t="0" r="0" b="0"/>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922010" cy="242887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sz w:val="28"/>
          <w:szCs w:val="28"/>
          <w:lang/>
        </w:rPr>
        <w:t>TECH ISSUE:  “The data has been deleted”  was going to be used for when a user wanted to edit the category a different hash number would be given to the data since the hashing works by cat</w:t>
      </w:r>
      <w:r>
        <w:rPr>
          <w:sz w:val="28"/>
          <w:szCs w:val="28"/>
          <w:lang/>
        </w:rPr>
        <w:t>egory and date.  I did not get to add the feature but  the whole main purpose once to change the hash key but save the ID number.</w:t>
      </w:r>
    </w:p>
    <w:p xmlns:wp14="http://schemas.microsoft.com/office/word/2010/wordml" w:rsidR="00000000" w:rsidRDefault="008C534E" w14:paraId="0E8BA693" wp14:textId="77777777">
      <w:pPr>
        <w:pageBreakBefore/>
        <w:spacing w:line="480" w:lineRule="auto"/>
        <w:rPr>
          <w:sz w:val="28"/>
          <w:szCs w:val="28"/>
          <w:lang/>
        </w:rPr>
      </w:pPr>
      <w:r>
        <w:rPr>
          <w:sz w:val="28"/>
          <w:szCs w:val="28"/>
          <w:lang/>
        </w:rPr>
        <w:t>URL</w:t>
      </w:r>
    </w:p>
    <w:p xmlns:wp14="http://schemas.microsoft.com/office/word/2010/wordml" w:rsidR="00000000" w:rsidRDefault="008C534E" w14:paraId="621A147A" wp14:textId="77777777">
      <w:pPr>
        <w:spacing w:line="480" w:lineRule="auto"/>
      </w:pPr>
      <w:r>
        <w:rPr>
          <w:sz w:val="28"/>
          <w:szCs w:val="28"/>
          <w:lang/>
        </w:rPr>
        <w:tab/>
      </w:r>
      <w:r>
        <w:rPr>
          <w:sz w:val="28"/>
          <w:szCs w:val="28"/>
          <w:lang/>
        </w:rPr>
        <w:t>Replaces the data with new information from a wired link.  Needs datas ID number in order to find and edit it.</w:t>
      </w:r>
    </w:p>
    <w:p xmlns:wp14="http://schemas.microsoft.com/office/word/2010/wordml" w:rsidR="00000000" w:rsidRDefault="008C534E" w14:paraId="62908462" wp14:textId="77777777">
      <w:pPr>
        <w:spacing w:line="480" w:lineRule="auto"/>
        <w:rPr>
          <w:b/>
          <w:bCs/>
          <w:sz w:val="52"/>
          <w:szCs w:val="52"/>
          <w:lang/>
        </w:rPr>
      </w:pPr>
      <w:r>
        <w:rPr>
          <w:noProof/>
        </w:rPr>
        <w:drawing>
          <wp:anchor xmlns:wp14="http://schemas.microsoft.com/office/word/2010/wordprocessingDrawing" distT="0" distB="0" distL="0" distR="0" simplePos="0" relativeHeight="251668992" behindDoc="0" locked="0" layoutInCell="1" allowOverlap="1" wp14:anchorId="6233B88F" wp14:editId="7777777">
            <wp:simplePos x="0" y="0"/>
            <wp:positionH relativeFrom="column">
              <wp:align>center</wp:align>
            </wp:positionH>
            <wp:positionV relativeFrom="paragraph">
              <wp:posOffset>204470</wp:posOffset>
            </wp:positionV>
            <wp:extent cx="4926330" cy="1334135"/>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926330" cy="13341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noProof/>
        </w:rPr>
        <w:drawing>
          <wp:anchor xmlns:wp14="http://schemas.microsoft.com/office/word/2010/wordprocessingDrawing" distT="0" distB="0" distL="0" distR="0" simplePos="0" relativeHeight="251670016" behindDoc="0" locked="0" layoutInCell="1" allowOverlap="1" wp14:anchorId="0E48C838" wp14:editId="7777777">
            <wp:simplePos x="0" y="0"/>
            <wp:positionH relativeFrom="column">
              <wp:posOffset>716915</wp:posOffset>
            </wp:positionH>
            <wp:positionV relativeFrom="paragraph">
              <wp:posOffset>1471930</wp:posOffset>
            </wp:positionV>
            <wp:extent cx="4740275" cy="1676400"/>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4740275" cy="1676400"/>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sz w:val="28"/>
          <w:szCs w:val="28"/>
          <w:lang/>
        </w:rPr>
        <w:t>TECH ISS</w:t>
      </w:r>
      <w:r>
        <w:rPr>
          <w:sz w:val="28"/>
          <w:szCs w:val="28"/>
          <w:lang/>
        </w:rPr>
        <w:t>UE:  This where the “Data has been deleted”  would have shine because the whole idea was to replace everything in the data node with new information but preserve the ID number.  The thought process was if an article from wired was updated this could be use</w:t>
      </w:r>
      <w:r>
        <w:rPr>
          <w:sz w:val="28"/>
          <w:szCs w:val="28"/>
          <w:lang/>
        </w:rPr>
        <w:t>d to update the new information.  The ID is lost and is an easy fix but was too late after the final submission.</w:t>
      </w:r>
    </w:p>
    <w:p xmlns:wp14="http://schemas.microsoft.com/office/word/2010/wordml" w:rsidR="00000000" w:rsidRDefault="008C534E" w14:paraId="10C13C39" wp14:textId="77777777">
      <w:pPr>
        <w:pageBreakBefore/>
        <w:spacing w:line="480" w:lineRule="auto"/>
        <w:jc w:val="center"/>
        <w:rPr>
          <w:sz w:val="28"/>
          <w:szCs w:val="28"/>
          <w:lang/>
        </w:rPr>
      </w:pPr>
      <w:r>
        <w:rPr>
          <w:b/>
          <w:bCs/>
          <w:sz w:val="52"/>
          <w:szCs w:val="52"/>
          <w:lang/>
        </w:rPr>
        <w:t>Command Flags</w:t>
      </w:r>
    </w:p>
    <w:p xmlns:wp14="http://schemas.microsoft.com/office/word/2010/wordml" w:rsidR="00000000" w:rsidRDefault="008C534E" w14:paraId="0646F4DB" wp14:textId="77777777">
      <w:pPr>
        <w:spacing w:line="480" w:lineRule="auto"/>
        <w:rPr>
          <w:sz w:val="28"/>
          <w:szCs w:val="28"/>
          <w:lang/>
        </w:rPr>
      </w:pPr>
      <w:r>
        <w:rPr>
          <w:sz w:val="28"/>
          <w:szCs w:val="28"/>
          <w:lang/>
        </w:rPr>
        <w:tab/>
      </w:r>
      <w:r>
        <w:rPr>
          <w:sz w:val="28"/>
          <w:szCs w:val="28"/>
          <w:lang/>
        </w:rPr>
        <w:t>There are 4 command flags that could be used they are</w:t>
      </w:r>
    </w:p>
    <w:p xmlns:wp14="http://schemas.microsoft.com/office/word/2010/wordml" w:rsidR="00000000" w:rsidRDefault="008C534E" w14:paraId="224530C9" wp14:textId="77777777">
      <w:pPr>
        <w:spacing w:line="480" w:lineRule="auto"/>
        <w:rPr>
          <w:sz w:val="28"/>
          <w:szCs w:val="28"/>
          <w:lang/>
        </w:rPr>
      </w:pPr>
      <w:r>
        <w:rPr>
          <w:sz w:val="28"/>
          <w:szCs w:val="28"/>
          <w:lang/>
        </w:rPr>
        <w:t>-o:  Used to output the data into a text file which comes from using -i.</w:t>
      </w:r>
    </w:p>
    <w:p xmlns:wp14="http://schemas.microsoft.com/office/word/2010/wordml" w:rsidR="00000000" w:rsidRDefault="008C534E" w14:paraId="3992F1F7" wp14:textId="77777777">
      <w:pPr>
        <w:spacing w:line="480" w:lineRule="auto"/>
        <w:rPr>
          <w:sz w:val="28"/>
          <w:szCs w:val="28"/>
          <w:lang/>
        </w:rPr>
      </w:pPr>
      <w:r>
        <w:rPr>
          <w:sz w:val="28"/>
          <w:szCs w:val="28"/>
          <w:lang/>
        </w:rPr>
        <w:t>E</w:t>
      </w:r>
      <w:r>
        <w:rPr>
          <w:sz w:val="28"/>
          <w:szCs w:val="28"/>
          <w:lang/>
        </w:rPr>
        <w:t>XAMPLE: -o [NAMEOFFILE]</w:t>
      </w:r>
    </w:p>
    <w:p xmlns:wp14="http://schemas.microsoft.com/office/word/2010/wordml" w:rsidR="00000000" w:rsidRDefault="008C534E" w14:paraId="44C8D39D" wp14:textId="77777777">
      <w:pPr>
        <w:spacing w:line="480" w:lineRule="auto"/>
        <w:rPr>
          <w:sz w:val="28"/>
          <w:szCs w:val="28"/>
          <w:lang/>
        </w:rPr>
      </w:pPr>
      <w:r>
        <w:rPr>
          <w:sz w:val="28"/>
          <w:szCs w:val="28"/>
          <w:lang/>
        </w:rPr>
        <w:t xml:space="preserve">TIP: Make sure to use this flag before using the -i flag since it will output all data that is called after -o is called. </w:t>
      </w:r>
    </w:p>
    <w:p xmlns:wp14="http://schemas.microsoft.com/office/word/2010/wordml" w:rsidR="00000000" w:rsidRDefault="008C534E" w14:paraId="4673207F" wp14:textId="77777777">
      <w:pPr>
        <w:spacing w:line="480" w:lineRule="auto"/>
      </w:pPr>
      <w:r>
        <w:rPr>
          <w:sz w:val="28"/>
          <w:szCs w:val="28"/>
          <w:lang/>
        </w:rPr>
        <w:t>EXAMPLE: -o {NAMEOFFILE] -i [WiredLink] -i [AdvanceSearchTerm]</w:t>
      </w:r>
    </w:p>
    <w:p xmlns:wp14="http://schemas.microsoft.com/office/word/2010/wordml" w:rsidR="00000000" w:rsidRDefault="008C534E" w14:paraId="3BBB24E4" wp14:textId="77777777">
      <w:pPr>
        <w:spacing w:line="360" w:lineRule="auto"/>
        <w:rPr>
          <w:sz w:val="28"/>
          <w:szCs w:val="28"/>
          <w:lang/>
        </w:rPr>
      </w:pPr>
      <w:r>
        <w:rPr>
          <w:noProof/>
        </w:rPr>
        <w:drawing>
          <wp:anchor xmlns:wp14="http://schemas.microsoft.com/office/word/2010/wordprocessingDrawing" distT="0" distB="0" distL="0" distR="0" simplePos="0" relativeHeight="251671040" behindDoc="0" locked="0" layoutInCell="1" allowOverlap="1" wp14:anchorId="5476456F" wp14:editId="7777777">
            <wp:simplePos x="0" y="0"/>
            <wp:positionH relativeFrom="column">
              <wp:align>center</wp:align>
            </wp:positionH>
            <wp:positionV relativeFrom="paragraph">
              <wp:posOffset>204470</wp:posOffset>
            </wp:positionV>
            <wp:extent cx="5944870" cy="2172335"/>
            <wp:effectExtent l="0" t="0" r="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4870" cy="2172335"/>
                    </a:xfrm>
                    <a:prstGeom prst="rect">
                      <a:avLst/>
                    </a:prstGeom>
                    <a:solidFill>
                      <a:srgbClr val="FFFFFF"/>
                    </a:solidFill>
                    <a:ln>
                      <a:noFill/>
                    </a:ln>
                  </pic:spPr>
                </pic:pic>
              </a:graphicData>
            </a:graphic>
            <wp14:sizeRelH relativeFrom="page">
              <wp14:pctWidth>0</wp14:pctWidth>
            </wp14:sizeRelH>
            <wp14:sizeRelV relativeFrom="page">
              <wp14:pctHeight>0</wp14:pctHeight>
            </wp14:sizeRelV>
          </wp:anchor>
        </w:drawing>
      </w:r>
      <w:r>
        <w:rPr>
          <w:sz w:val="28"/>
          <w:szCs w:val="28"/>
          <w:lang/>
        </w:rPr>
        <w:t xml:space="preserve">-i:  Works the same as the ADD-&gt;FILE Command </w:t>
      </w:r>
      <w:r>
        <w:rPr>
          <w:sz w:val="28"/>
          <w:szCs w:val="28"/>
          <w:lang/>
        </w:rPr>
        <w:t>which looks at what type of data is inputted and tries to find the data by link or advance search. Example shown above.</w:t>
      </w:r>
    </w:p>
    <w:p xmlns:wp14="http://schemas.microsoft.com/office/word/2010/wordml" w:rsidR="00000000" w:rsidRDefault="008C534E" w14:paraId="010A2CDE" wp14:textId="77777777">
      <w:pPr>
        <w:spacing w:line="360" w:lineRule="auto"/>
        <w:rPr>
          <w:sz w:val="28"/>
          <w:szCs w:val="28"/>
          <w:lang/>
        </w:rPr>
      </w:pPr>
      <w:r>
        <w:rPr>
          <w:sz w:val="28"/>
          <w:szCs w:val="28"/>
          <w:lang/>
        </w:rPr>
        <w:t>-f:  Works use just like the find option which find the data in the database.</w:t>
      </w:r>
    </w:p>
    <w:p xmlns:wp14="http://schemas.microsoft.com/office/word/2010/wordml" w:rsidR="00000000" w:rsidRDefault="008C534E" w14:paraId="7E791EE0" wp14:textId="77777777">
      <w:pPr>
        <w:spacing w:line="360" w:lineRule="auto"/>
        <w:rPr>
          <w:sz w:val="28"/>
          <w:szCs w:val="28"/>
          <w:lang/>
        </w:rPr>
      </w:pPr>
      <w:r>
        <w:rPr>
          <w:sz w:val="28"/>
          <w:szCs w:val="28"/>
          <w:lang/>
        </w:rPr>
        <w:t>EXAMPLE: -f  ALL</w:t>
      </w:r>
      <w:r>
        <w:rPr>
          <w:sz w:val="28"/>
          <w:szCs w:val="28"/>
          <w:lang/>
        </w:rPr>
        <w:tab/>
      </w:r>
      <w:r>
        <w:rPr>
          <w:sz w:val="28"/>
          <w:szCs w:val="28"/>
          <w:lang/>
        </w:rPr>
        <w:t>Finds all data in the database</w:t>
      </w:r>
    </w:p>
    <w:p xmlns:wp14="http://schemas.microsoft.com/office/word/2010/wordml" w:rsidR="00000000" w:rsidRDefault="008C534E" w14:paraId="0F24A741" wp14:textId="77777777">
      <w:pPr>
        <w:spacing w:line="360" w:lineRule="auto"/>
        <w:rPr>
          <w:sz w:val="28"/>
          <w:szCs w:val="28"/>
          <w:lang/>
        </w:rPr>
      </w:pPr>
      <w:r>
        <w:rPr>
          <w:sz w:val="28"/>
          <w:szCs w:val="28"/>
          <w:lang/>
        </w:rPr>
        <w:tab/>
      </w:r>
      <w:r>
        <w:rPr>
          <w:sz w:val="28"/>
          <w:szCs w:val="28"/>
          <w:lang/>
        </w:rPr>
        <w:tab/>
      </w:r>
      <w:r>
        <w:rPr>
          <w:sz w:val="28"/>
          <w:szCs w:val="28"/>
          <w:lang/>
        </w:rPr>
        <w:t>-f ID [I</w:t>
      </w:r>
      <w:r>
        <w:rPr>
          <w:sz w:val="28"/>
          <w:szCs w:val="28"/>
          <w:lang/>
        </w:rPr>
        <w:t xml:space="preserve">DNUMBER] </w:t>
      </w:r>
      <w:r>
        <w:rPr>
          <w:sz w:val="28"/>
          <w:szCs w:val="28"/>
          <w:lang/>
        </w:rPr>
        <w:tab/>
      </w:r>
      <w:r>
        <w:rPr>
          <w:sz w:val="28"/>
          <w:szCs w:val="28"/>
          <w:lang/>
        </w:rPr>
        <w:tab/>
      </w:r>
      <w:r>
        <w:rPr>
          <w:sz w:val="28"/>
          <w:szCs w:val="28"/>
          <w:lang/>
        </w:rPr>
        <w:t>Finds the data by ID Number.</w:t>
      </w:r>
    </w:p>
    <w:p xmlns:wp14="http://schemas.microsoft.com/office/word/2010/wordml" w:rsidR="00000000" w:rsidRDefault="008C534E" w14:paraId="2B0FF1F4" wp14:textId="77777777">
      <w:pPr>
        <w:spacing w:line="360" w:lineRule="auto"/>
        <w:rPr>
          <w:sz w:val="28"/>
          <w:szCs w:val="28"/>
          <w:lang/>
        </w:rPr>
      </w:pPr>
      <w:r>
        <w:rPr>
          <w:sz w:val="28"/>
          <w:szCs w:val="28"/>
          <w:lang/>
        </w:rPr>
        <w:tab/>
      </w:r>
      <w:r>
        <w:rPr>
          <w:sz w:val="28"/>
          <w:szCs w:val="28"/>
          <w:lang/>
        </w:rPr>
        <w:tab/>
      </w:r>
      <w:r>
        <w:rPr>
          <w:sz w:val="28"/>
          <w:szCs w:val="28"/>
          <w:lang/>
        </w:rPr>
        <w:t>-f advance [searchterm]</w:t>
      </w:r>
      <w:r>
        <w:rPr>
          <w:sz w:val="28"/>
          <w:szCs w:val="28"/>
          <w:lang/>
        </w:rPr>
        <w:tab/>
      </w:r>
      <w:r>
        <w:rPr>
          <w:sz w:val="28"/>
          <w:szCs w:val="28"/>
          <w:lang/>
        </w:rPr>
        <w:tab/>
      </w:r>
      <w:r>
        <w:rPr>
          <w:sz w:val="28"/>
          <w:szCs w:val="28"/>
          <w:lang/>
        </w:rPr>
        <w:t>Finds the data by the inputted data given.</w:t>
      </w:r>
    </w:p>
    <w:p xmlns:wp14="http://schemas.microsoft.com/office/word/2010/wordml" w:rsidR="00000000" w:rsidRDefault="008C534E" w14:paraId="5C0245DD" wp14:textId="77777777">
      <w:pPr>
        <w:spacing w:line="360" w:lineRule="auto"/>
        <w:rPr>
          <w:sz w:val="28"/>
          <w:szCs w:val="28"/>
          <w:lang/>
        </w:rPr>
      </w:pPr>
      <w:r>
        <w:rPr>
          <w:sz w:val="28"/>
          <w:szCs w:val="28"/>
          <w:lang/>
        </w:rPr>
        <w:t>-d:  Deletes data from the database based on the ID numbers.</w:t>
      </w:r>
    </w:p>
    <w:p xmlns:wp14="http://schemas.microsoft.com/office/word/2010/wordml" w:rsidR="00000000" w:rsidRDefault="008C534E" w14:paraId="7F2A5536" wp14:textId="77777777">
      <w:pPr>
        <w:spacing w:line="360" w:lineRule="auto"/>
        <w:rPr>
          <w:sz w:val="28"/>
          <w:szCs w:val="28"/>
          <w:lang/>
        </w:rPr>
      </w:pPr>
      <w:r>
        <w:rPr>
          <w:sz w:val="28"/>
          <w:szCs w:val="28"/>
          <w:lang/>
        </w:rPr>
        <w:t>EXAMPLE: -d [IDNUMBER]</w:t>
      </w:r>
    </w:p>
    <w:p xmlns:wp14="http://schemas.microsoft.com/office/word/2010/wordml" w:rsidR="00000000" w:rsidRDefault="008C534E" w14:paraId="3FA6C18D" wp14:textId="77777777">
      <w:pPr>
        <w:spacing w:line="276" w:lineRule="auto"/>
        <w:rPr>
          <w:sz w:val="28"/>
          <w:szCs w:val="28"/>
          <w:lang/>
        </w:rPr>
      </w:pPr>
      <w:r>
        <w:rPr>
          <w:sz w:val="28"/>
          <w:szCs w:val="28"/>
          <w:lang/>
        </w:rPr>
        <w:t>TIP:  Multiple flags can be used in one line.</w:t>
      </w:r>
    </w:p>
    <w:p xmlns:wp14="http://schemas.microsoft.com/office/word/2010/wordml" w:rsidR="00000000" w:rsidRDefault="008C534E" w14:paraId="194900FB" wp14:textId="77777777">
      <w:pPr>
        <w:spacing w:line="276" w:lineRule="auto"/>
        <w:rPr>
          <w:b/>
          <w:bCs/>
          <w:sz w:val="52"/>
          <w:szCs w:val="52"/>
          <w:lang/>
        </w:rPr>
      </w:pPr>
      <w:r>
        <w:rPr>
          <w:sz w:val="28"/>
          <w:szCs w:val="28"/>
          <w:lang/>
        </w:rPr>
        <w:t>If the command p</w:t>
      </w:r>
      <w:r>
        <w:rPr>
          <w:sz w:val="28"/>
          <w:szCs w:val="28"/>
          <w:lang/>
        </w:rPr>
        <w:t>rompt appears empty after doing the flags the program is still running to pull up the menu just type in menu.</w:t>
      </w:r>
    </w:p>
    <w:p xmlns:wp14="http://schemas.microsoft.com/office/word/2010/wordml" w:rsidR="00000000" w:rsidRDefault="008C534E" w14:paraId="15593586" wp14:textId="77777777">
      <w:pPr>
        <w:pageBreakBefore/>
        <w:spacing w:line="480" w:lineRule="auto"/>
        <w:jc w:val="center"/>
        <w:rPr>
          <w:sz w:val="28"/>
          <w:szCs w:val="28"/>
          <w:lang/>
        </w:rPr>
      </w:pPr>
      <w:r>
        <w:rPr>
          <w:b/>
          <w:bCs/>
          <w:sz w:val="52"/>
          <w:szCs w:val="52"/>
          <w:lang/>
        </w:rPr>
        <w:t>EXTRA</w:t>
      </w:r>
    </w:p>
    <w:p xmlns:wp14="http://schemas.microsoft.com/office/word/2010/wordml" w:rsidR="00000000" w:rsidRDefault="008C534E" w14:paraId="28BDFDA0" wp14:textId="77777777">
      <w:pPr>
        <w:numPr>
          <w:ilvl w:val="0"/>
          <w:numId w:val="3"/>
        </w:numPr>
        <w:spacing w:line="360" w:lineRule="auto"/>
        <w:rPr>
          <w:sz w:val="28"/>
          <w:szCs w:val="28"/>
          <w:lang/>
        </w:rPr>
      </w:pPr>
      <w:r>
        <w:rPr>
          <w:sz w:val="28"/>
          <w:szCs w:val="28"/>
          <w:lang/>
        </w:rPr>
        <w:t>Saving data from the web can fill up pretty quick and even have large size from 100mb to 600mb! I still don't know much about how to optimiz</w:t>
      </w:r>
      <w:r>
        <w:rPr>
          <w:sz w:val="28"/>
          <w:szCs w:val="28"/>
          <w:lang/>
        </w:rPr>
        <w:t>e storage so the data doesn't take so much space.</w:t>
      </w:r>
    </w:p>
    <w:p xmlns:wp14="http://schemas.microsoft.com/office/word/2010/wordml" w:rsidR="00000000" w:rsidRDefault="008C534E" w14:paraId="77287DE5" wp14:textId="77777777">
      <w:pPr>
        <w:numPr>
          <w:ilvl w:val="0"/>
          <w:numId w:val="3"/>
        </w:numPr>
        <w:spacing w:line="360" w:lineRule="auto"/>
        <w:rPr>
          <w:sz w:val="28"/>
          <w:szCs w:val="28"/>
          <w:lang/>
        </w:rPr>
      </w:pPr>
      <w:r>
        <w:rPr>
          <w:sz w:val="28"/>
          <w:szCs w:val="28"/>
          <w:lang/>
        </w:rPr>
        <w:t>Having the login be saved in a text file runs a security risk and I wanted to do a different way but was focusing on making sure the online search worked.  I made the login early in development and didn't l</w:t>
      </w:r>
      <w:r>
        <w:rPr>
          <w:sz w:val="28"/>
          <w:szCs w:val="28"/>
          <w:lang/>
        </w:rPr>
        <w:t>earn of a better way until late in the project.</w:t>
      </w:r>
    </w:p>
    <w:p xmlns:wp14="http://schemas.microsoft.com/office/word/2010/wordml" w:rsidR="00000000" w:rsidRDefault="008C534E" w14:paraId="197EB6C8" wp14:textId="77777777">
      <w:pPr>
        <w:numPr>
          <w:ilvl w:val="0"/>
          <w:numId w:val="3"/>
        </w:numPr>
        <w:spacing w:line="360" w:lineRule="auto"/>
        <w:rPr>
          <w:sz w:val="28"/>
          <w:szCs w:val="28"/>
          <w:lang/>
        </w:rPr>
      </w:pPr>
      <w:r>
        <w:rPr>
          <w:sz w:val="28"/>
          <w:szCs w:val="28"/>
          <w:lang/>
        </w:rPr>
        <w:t>When you open a picture up from using the find → ID.  Clicking X on the picture closes the entire program so be warned.  I didn't find out how to prevent that.</w:t>
      </w:r>
    </w:p>
    <w:p xmlns:wp14="http://schemas.microsoft.com/office/word/2010/wordml" w:rsidR="00000000" w:rsidRDefault="008C534E" w14:paraId="62829A2F" wp14:textId="77777777">
      <w:pPr>
        <w:numPr>
          <w:ilvl w:val="0"/>
          <w:numId w:val="3"/>
        </w:numPr>
        <w:spacing w:line="360" w:lineRule="auto"/>
        <w:rPr>
          <w:sz w:val="28"/>
          <w:szCs w:val="28"/>
          <w:lang/>
        </w:rPr>
      </w:pPr>
      <w:r>
        <w:rPr>
          <w:sz w:val="28"/>
          <w:szCs w:val="28"/>
          <w:lang/>
        </w:rPr>
        <w:t>The code that reads off the text file might have</w:t>
      </w:r>
      <w:r>
        <w:rPr>
          <w:sz w:val="28"/>
          <w:szCs w:val="28"/>
          <w:lang/>
        </w:rPr>
        <w:t xml:space="preserve"> a bug or can't find the path correctly but it would work when I used it in my IDE.</w:t>
      </w:r>
    </w:p>
    <w:p xmlns:wp14="http://schemas.microsoft.com/office/word/2010/wordml" w:rsidR="00000000" w:rsidRDefault="008C534E" w14:paraId="698C5477" wp14:textId="77777777">
      <w:pPr>
        <w:numPr>
          <w:ilvl w:val="0"/>
          <w:numId w:val="3"/>
        </w:numPr>
        <w:spacing w:line="360" w:lineRule="auto"/>
        <w:rPr>
          <w:sz w:val="28"/>
          <w:szCs w:val="28"/>
          <w:lang/>
        </w:rPr>
      </w:pPr>
      <w:r>
        <w:rPr>
          <w:sz w:val="28"/>
          <w:szCs w:val="28"/>
          <w:lang/>
        </w:rPr>
        <w:t>Sometimes the wired article text won't be read but it doesn't happen often and it is due to some of the articles not be consisted like the rest. But all of the data is stil</w:t>
      </w:r>
      <w:r>
        <w:rPr>
          <w:sz w:val="28"/>
          <w:szCs w:val="28"/>
          <w:lang/>
        </w:rPr>
        <w:t>l read.</w:t>
      </w:r>
    </w:p>
    <w:p xmlns:wp14="http://schemas.microsoft.com/office/word/2010/wordml" w:rsidR="00000000" w:rsidRDefault="008C534E" w14:paraId="44334642" wp14:textId="77777777">
      <w:pPr>
        <w:numPr>
          <w:ilvl w:val="0"/>
          <w:numId w:val="3"/>
        </w:numPr>
        <w:spacing w:line="360" w:lineRule="auto"/>
        <w:rPr>
          <w:sz w:val="28"/>
          <w:szCs w:val="28"/>
          <w:lang/>
        </w:rPr>
      </w:pPr>
      <w:r>
        <w:rPr>
          <w:sz w:val="28"/>
          <w:szCs w:val="28"/>
          <w:lang/>
        </w:rPr>
        <w:t>The database is not one united database.  Every user has their own database structure(Hash table). Located in the HashTable folder.</w:t>
      </w:r>
    </w:p>
    <w:p xmlns:wp14="http://schemas.microsoft.com/office/word/2010/wordml" w:rsidR="00000000" w:rsidRDefault="008C534E" w14:paraId="3B076ACA" wp14:textId="77777777">
      <w:pPr>
        <w:numPr>
          <w:ilvl w:val="0"/>
          <w:numId w:val="3"/>
        </w:numPr>
        <w:spacing w:line="360" w:lineRule="auto"/>
        <w:rPr>
          <w:sz w:val="28"/>
          <w:szCs w:val="28"/>
          <w:lang/>
        </w:rPr>
      </w:pPr>
      <w:r>
        <w:rPr>
          <w:sz w:val="28"/>
          <w:szCs w:val="28"/>
          <w:lang/>
        </w:rPr>
        <w:t>Hashing is done by hashing on the category then the month of the article.</w:t>
      </w:r>
    </w:p>
    <w:p xmlns:wp14="http://schemas.microsoft.com/office/word/2010/wordml" w:rsidR="00000000" w:rsidRDefault="008C534E" w14:paraId="74FB56B2" wp14:textId="77777777">
      <w:pPr>
        <w:numPr>
          <w:ilvl w:val="0"/>
          <w:numId w:val="3"/>
        </w:numPr>
        <w:spacing w:line="360" w:lineRule="auto"/>
        <w:rPr>
          <w:sz w:val="28"/>
          <w:szCs w:val="28"/>
          <w:lang/>
        </w:rPr>
      </w:pPr>
      <w:r>
        <w:rPr>
          <w:sz w:val="28"/>
          <w:szCs w:val="28"/>
          <w:lang/>
        </w:rPr>
        <w:t>All logs are saved in the LOG Folder and a</w:t>
      </w:r>
      <w:r>
        <w:rPr>
          <w:sz w:val="28"/>
          <w:szCs w:val="28"/>
          <w:lang/>
        </w:rPr>
        <w:t>re saved after closing the program or logging out.</w:t>
      </w:r>
    </w:p>
    <w:p xmlns:wp14="http://schemas.microsoft.com/office/word/2010/wordml" w:rsidR="00000000" w:rsidRDefault="008C534E" w14:paraId="2F7CF9B9" wp14:textId="77777777">
      <w:pPr>
        <w:numPr>
          <w:ilvl w:val="0"/>
          <w:numId w:val="3"/>
        </w:numPr>
        <w:spacing w:line="360" w:lineRule="auto"/>
        <w:rPr>
          <w:sz w:val="28"/>
          <w:szCs w:val="28"/>
          <w:lang/>
        </w:rPr>
      </w:pPr>
      <w:r>
        <w:rPr>
          <w:sz w:val="28"/>
          <w:szCs w:val="28"/>
          <w:lang/>
        </w:rPr>
        <w:t>Outputted User Data is saved into the DataText folder with a folder of the user's user name.</w:t>
      </w:r>
    </w:p>
    <w:p xmlns:wp14="http://schemas.microsoft.com/office/word/2010/wordml" w:rsidR="00000000" w:rsidRDefault="008C534E" w14:paraId="7C4B034B" wp14:textId="77777777">
      <w:pPr>
        <w:numPr>
          <w:ilvl w:val="0"/>
          <w:numId w:val="3"/>
        </w:numPr>
        <w:spacing w:line="360" w:lineRule="auto"/>
      </w:pPr>
      <w:r>
        <w:rPr>
          <w:sz w:val="28"/>
          <w:szCs w:val="28"/>
          <w:lang/>
        </w:rPr>
        <w:t>Ran out of time for the GUI so sorry.</w:t>
      </w:r>
    </w:p>
    <w:sectPr w:rsidR="00000000">
      <w:pgSz w:w="12240" w:h="15840" w:orient="portrait"/>
      <w:pgMar w:top="1134" w:right="1134" w:bottom="1134"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OpenSymbol">
    <w:altName w:val="Arial Unicode MS"/>
    <w:charset w:val="80"/>
    <w:family w:val="auto"/>
    <w:pitch w:val="default"/>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Microsoft YaHei">
    <w:panose1 w:val="020B0503020204020204"/>
    <w:charset w:val="86"/>
    <w:family w:val="swiss"/>
    <w:pitch w:val="variable"/>
    <w:sig w:usb0="A0000287" w:usb1="28CF3C52" w:usb2="00000016" w:usb3="00000000" w:csb0="0004001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00000002"/>
    <w:multiLevelType w:val="multilevel"/>
    <w:tmpl w:val="00000002"/>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Symbol" w:hAnsi="Symbol" w:cs="OpenSymbol"/>
      </w:rPr>
    </w:lvl>
    <w:lvl w:ilvl="2">
      <w:start w:val="1"/>
      <w:numFmt w:val="bullet"/>
      <w:lvlText w:val=""/>
      <w:lvlJc w:val="left"/>
      <w:pPr>
        <w:tabs>
          <w:tab w:val="num" w:pos="1440"/>
        </w:tabs>
        <w:ind w:left="1440" w:hanging="360"/>
      </w:pPr>
      <w:rPr>
        <w:rFonts w:ascii="Symbol" w:hAnsi="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Symbol" w:hAnsi="Symbol" w:cs="OpenSymbol"/>
      </w:rPr>
    </w:lvl>
    <w:lvl w:ilvl="5">
      <w:start w:val="1"/>
      <w:numFmt w:val="bullet"/>
      <w:lvlText w:val=""/>
      <w:lvlJc w:val="left"/>
      <w:pPr>
        <w:tabs>
          <w:tab w:val="num" w:pos="2520"/>
        </w:tabs>
        <w:ind w:left="2520" w:hanging="360"/>
      </w:pPr>
      <w:rPr>
        <w:rFonts w:ascii="Symbol" w:hAnsi="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Symbol" w:hAnsi="Symbol" w:cs="OpenSymbol"/>
      </w:rPr>
    </w:lvl>
    <w:lvl w:ilvl="8">
      <w:start w:val="1"/>
      <w:numFmt w:val="bullet"/>
      <w:lvlText w:val=""/>
      <w:lvlJc w:val="left"/>
      <w:pPr>
        <w:tabs>
          <w:tab w:val="num" w:pos="3600"/>
        </w:tabs>
        <w:ind w:left="3600" w:hanging="360"/>
      </w:pPr>
      <w:rPr>
        <w:rFonts w:ascii="Symbol" w:hAnsi="Symbol" w:cs="OpenSymbol"/>
      </w:rPr>
    </w:lvl>
  </w:abstractNum>
  <w:abstractNum w:abstractNumId="2"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OpenSymbol"/>
      </w:rPr>
    </w:lvl>
    <w:lvl w:ilvl="1">
      <w:start w:val="1"/>
      <w:numFmt w:val="bullet"/>
      <w:lvlText w:val="◦"/>
      <w:lvlJc w:val="left"/>
      <w:pPr>
        <w:tabs>
          <w:tab w:val="num" w:pos="1080"/>
        </w:tabs>
        <w:ind w:left="1080" w:hanging="360"/>
      </w:pPr>
      <w:rPr>
        <w:rFonts w:ascii="OpenSymbol" w:hAnsi="OpenSymbol" w:cs="OpenSymbol"/>
      </w:rPr>
    </w:lvl>
    <w:lvl w:ilvl="2">
      <w:start w:val="1"/>
      <w:numFmt w:val="bullet"/>
      <w:lvlText w:val="▪"/>
      <w:lvlJc w:val="left"/>
      <w:pPr>
        <w:tabs>
          <w:tab w:val="num" w:pos="1440"/>
        </w:tabs>
        <w:ind w:left="1440" w:hanging="360"/>
      </w:pPr>
      <w:rPr>
        <w:rFonts w:ascii="OpenSymbol" w:hAnsi="OpenSymbol" w:cs="OpenSymbol"/>
      </w:rPr>
    </w:lvl>
    <w:lvl w:ilvl="3">
      <w:start w:val="1"/>
      <w:numFmt w:val="bullet"/>
      <w:lvlText w:val=""/>
      <w:lvlJc w:val="left"/>
      <w:pPr>
        <w:tabs>
          <w:tab w:val="num" w:pos="1800"/>
        </w:tabs>
        <w:ind w:left="1800" w:hanging="360"/>
      </w:pPr>
      <w:rPr>
        <w:rFonts w:ascii="Symbol" w:hAnsi="Symbol" w:cs="OpenSymbol"/>
      </w:rPr>
    </w:lvl>
    <w:lvl w:ilvl="4">
      <w:start w:val="1"/>
      <w:numFmt w:val="bullet"/>
      <w:lvlText w:val="◦"/>
      <w:lvlJc w:val="left"/>
      <w:pPr>
        <w:tabs>
          <w:tab w:val="num" w:pos="2160"/>
        </w:tabs>
        <w:ind w:left="2160" w:hanging="360"/>
      </w:pPr>
      <w:rPr>
        <w:rFonts w:ascii="OpenSymbol" w:hAnsi="OpenSymbol" w:cs="OpenSymbol"/>
      </w:rPr>
    </w:lvl>
    <w:lvl w:ilvl="5">
      <w:start w:val="1"/>
      <w:numFmt w:val="bullet"/>
      <w:lvlText w:val="▪"/>
      <w:lvlJc w:val="left"/>
      <w:pPr>
        <w:tabs>
          <w:tab w:val="num" w:pos="2520"/>
        </w:tabs>
        <w:ind w:left="2520" w:hanging="360"/>
      </w:pPr>
      <w:rPr>
        <w:rFonts w:ascii="OpenSymbol" w:hAnsi="OpenSymbol" w:cs="OpenSymbol"/>
      </w:rPr>
    </w:lvl>
    <w:lvl w:ilvl="6">
      <w:start w:val="1"/>
      <w:numFmt w:val="bullet"/>
      <w:lvlText w:val=""/>
      <w:lvlJc w:val="left"/>
      <w:pPr>
        <w:tabs>
          <w:tab w:val="num" w:pos="2880"/>
        </w:tabs>
        <w:ind w:left="2880" w:hanging="360"/>
      </w:pPr>
      <w:rPr>
        <w:rFonts w:ascii="Symbol" w:hAnsi="Symbol" w:cs="OpenSymbol"/>
      </w:rPr>
    </w:lvl>
    <w:lvl w:ilvl="7">
      <w:start w:val="1"/>
      <w:numFmt w:val="bullet"/>
      <w:lvlText w:val="◦"/>
      <w:lvlJc w:val="left"/>
      <w:pPr>
        <w:tabs>
          <w:tab w:val="num" w:pos="3240"/>
        </w:tabs>
        <w:ind w:left="3240" w:hanging="360"/>
      </w:pPr>
      <w:rPr>
        <w:rFonts w:ascii="OpenSymbol" w:hAnsi="OpenSymbol" w:cs="OpenSymbol"/>
      </w:rPr>
    </w:lvl>
    <w:lvl w:ilvl="8">
      <w:start w:val="1"/>
      <w:numFmt w:val="bullet"/>
      <w:lvlText w:val="▪"/>
      <w:lvlJc w:val="left"/>
      <w:pPr>
        <w:tabs>
          <w:tab w:val="num" w:pos="3600"/>
        </w:tabs>
        <w:ind w:left="3600" w:hanging="360"/>
      </w:pPr>
      <w:rPr>
        <w:rFonts w:ascii="OpenSymbol" w:hAnsi="OpenSymbol" w:cs="OpenSymbol"/>
      </w:rPr>
    </w:lvl>
  </w:abstractNum>
  <w:abstractNum w:abstractNumId="3" w15:restartNumberingAfterBreak="0">
    <w:nsid w:val="00000004"/>
    <w:multiLevelType w:val="multilevel"/>
    <w:tmpl w:val="0000000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9"/>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compat>
    <w:spaceForUL/>
    <w:balanceSingleByteDoubleByteWidth/>
    <w:doNotLeaveBackslashAlone/>
    <w:ulTrailSpace/>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C534E"/>
    <w:rsid w:val="008C534E"/>
    <w:rsid w:val="35EE6CC9"/>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1]" fillcolor="none [4]" shadowcolor="none [2]"/>
    </o:shapedefaults>
    <o:shapelayout v:ext="edit">
      <o:idmap v:ext="edit" data="1"/>
    </o:shapelayout>
  </w:shapeDefaults>
  <w:doNotEmbedSmartTags/>
  <w:decimalSymbol w:val="."/>
  <w:listSeparator w:val=","/>
  <w15:chartTrackingRefBased/>
  <w15:docId w15:val="{54DAB908-C1DB-4C07-8FC2-87F60D935B72}"/>
  <w14:docId w14:val="00253833"/>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p14">
  <w:docDefaults>
    <w:rPrDefault>
      <w:rPr>
        <w:rFonts w:ascii="Times New Roman" w:hAnsi="Times New Roman" w:eastAsia="Times New Roman" w:cs="Times New Roman"/>
        <w:lang w:val="en-US" w:eastAsia="ja-JP"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val="0"/>
      <w:suppressAutoHyphens/>
    </w:pPr>
    <w:rPr>
      <w:rFonts w:eastAsia="SimSun" w:cs="Arial"/>
      <w:kern w:val="1"/>
      <w:sz w:val="24"/>
      <w:szCs w:val="24"/>
      <w:lang w:eastAsia="hi-IN" w:bidi="hi-IN"/>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NumberingSymbols" w:customStyle="1">
    <w:name w:val="Numbering Symbols"/>
  </w:style>
  <w:style w:type="character" w:styleId="RTFNum21" w:customStyle="1">
    <w:name w:val="RTF_Num 2 1"/>
  </w:style>
  <w:style w:type="character" w:styleId="RTFNum22" w:customStyle="1">
    <w:name w:val="RTF_Num 2 2"/>
  </w:style>
  <w:style w:type="character" w:styleId="RTFNum23" w:customStyle="1">
    <w:name w:val="RTF_Num 2 3"/>
  </w:style>
  <w:style w:type="character" w:styleId="RTFNum24" w:customStyle="1">
    <w:name w:val="RTF_Num 2 4"/>
  </w:style>
  <w:style w:type="character" w:styleId="RTFNum25" w:customStyle="1">
    <w:name w:val="RTF_Num 2 5"/>
  </w:style>
  <w:style w:type="character" w:styleId="RTFNum26" w:customStyle="1">
    <w:name w:val="RTF_Num 2 6"/>
  </w:style>
  <w:style w:type="character" w:styleId="RTFNum27" w:customStyle="1">
    <w:name w:val="RTF_Num 2 7"/>
  </w:style>
  <w:style w:type="character" w:styleId="RTFNum28" w:customStyle="1">
    <w:name w:val="RTF_Num 2 8"/>
  </w:style>
  <w:style w:type="character" w:styleId="RTFNum29" w:customStyle="1">
    <w:name w:val="RTF_Num 2 9"/>
  </w:style>
  <w:style w:type="character" w:styleId="RTFNum31" w:customStyle="1">
    <w:name w:val="RTF_Num 3 1"/>
  </w:style>
  <w:style w:type="character" w:styleId="RTFNum32" w:customStyle="1">
    <w:name w:val="RTF_Num 3 2"/>
  </w:style>
  <w:style w:type="character" w:styleId="RTFNum33" w:customStyle="1">
    <w:name w:val="RTF_Num 3 3"/>
  </w:style>
  <w:style w:type="character" w:styleId="RTFNum34" w:customStyle="1">
    <w:name w:val="RTF_Num 3 4"/>
  </w:style>
  <w:style w:type="character" w:styleId="RTFNum35" w:customStyle="1">
    <w:name w:val="RTF_Num 3 5"/>
  </w:style>
  <w:style w:type="character" w:styleId="RTFNum36" w:customStyle="1">
    <w:name w:val="RTF_Num 3 6"/>
  </w:style>
  <w:style w:type="character" w:styleId="RTFNum37" w:customStyle="1">
    <w:name w:val="RTF_Num 3 7"/>
  </w:style>
  <w:style w:type="character" w:styleId="RTFNum38" w:customStyle="1">
    <w:name w:val="RTF_Num 3 8"/>
  </w:style>
  <w:style w:type="character" w:styleId="RTFNum39" w:customStyle="1">
    <w:name w:val="RTF_Num 3 9"/>
  </w:style>
  <w:style w:type="character" w:styleId="Bullets" w:customStyle="1">
    <w:name w:val="Bullets"/>
    <w:rPr>
      <w:rFonts w:ascii="OpenSymbol" w:hAnsi="OpenSymbol" w:eastAsia="OpenSymbol" w:cs="OpenSymbol"/>
    </w:rPr>
  </w:style>
  <w:style w:type="paragraph" w:styleId="Heading" w:customStyle="1">
    <w:name w:val="Heading"/>
    <w:basedOn w:val="Normal"/>
    <w:next w:val="BodyText"/>
    <w:pPr>
      <w:keepNext/>
      <w:spacing w:before="240" w:after="120"/>
    </w:pPr>
    <w:rPr>
      <w:rFonts w:ascii="Arial" w:hAnsi="Arial" w:eastAsia="Microsoft YaHei"/>
      <w:sz w:val="28"/>
      <w:szCs w:val="28"/>
    </w:rPr>
  </w:style>
  <w:style w:type="paragraph" w:styleId="BodyText">
    <w:name w:val="Body Text"/>
    <w:basedOn w:val="Normal"/>
    <w:pPr>
      <w:spacing w:after="120"/>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styleId="Index" w:customStyle="1">
    <w:name w:val="Index"/>
    <w:basedOn w:val="Normal"/>
    <w:pPr>
      <w:suppressLineNumbers/>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&#65279;<?xml version="1.0" encoding="utf-8"?><Relationships xmlns="http://schemas.openxmlformats.org/package/2006/relationships"><Relationship Type="http://schemas.openxmlformats.org/officeDocument/2006/relationships/image" Target="media/image9.png" Id="rId13" /><Relationship Type="http://schemas.openxmlformats.org/officeDocument/2006/relationships/image" Target="media/image14.png" Id="rId18" /><Relationship Type="http://schemas.openxmlformats.org/officeDocument/2006/relationships/image" Target="media/image22.png" Id="rId26" /><Relationship Type="http://schemas.openxmlformats.org/officeDocument/2006/relationships/settings" Target="settings.xml" Id="rId3" /><Relationship Type="http://schemas.openxmlformats.org/officeDocument/2006/relationships/image" Target="media/image17.png" Id="rId21" /><Relationship Type="http://schemas.openxmlformats.org/officeDocument/2006/relationships/image" Target="media/image3.png" Id="rId7" /><Relationship Type="http://schemas.openxmlformats.org/officeDocument/2006/relationships/image" Target="media/image8.png" Id="rId12" /><Relationship Type="http://schemas.openxmlformats.org/officeDocument/2006/relationships/image" Target="media/image13.png" Id="rId17" /><Relationship Type="http://schemas.openxmlformats.org/officeDocument/2006/relationships/image" Target="media/image21.png" Id="rId25" /><Relationship Type="http://schemas.openxmlformats.org/officeDocument/2006/relationships/theme" Target="theme/theme1.xml" Id="rId33" /><Relationship Type="http://schemas.openxmlformats.org/officeDocument/2006/relationships/styles" Target="styles.xml" Id="rId2" /><Relationship Type="http://schemas.openxmlformats.org/officeDocument/2006/relationships/image" Target="media/image12.png" Id="rId16" /><Relationship Type="http://schemas.openxmlformats.org/officeDocument/2006/relationships/image" Target="media/image16.png" Id="rId20" /><Relationship Type="http://schemas.openxmlformats.org/officeDocument/2006/relationships/image" Target="media/image25.png" Id="rId29" /><Relationship Type="http://schemas.openxmlformats.org/officeDocument/2006/relationships/numbering" Target="numbering.xml" Id="rId1" /><Relationship Type="http://schemas.openxmlformats.org/officeDocument/2006/relationships/image" Target="media/image2.png" Id="rId6" /><Relationship Type="http://schemas.openxmlformats.org/officeDocument/2006/relationships/image" Target="media/image7.png" Id="rId11" /><Relationship Type="http://schemas.openxmlformats.org/officeDocument/2006/relationships/image" Target="media/image20.png" Id="rId24" /><Relationship Type="http://schemas.openxmlformats.org/officeDocument/2006/relationships/fontTable" Target="fontTable.xml" Id="rId32" /><Relationship Type="http://schemas.openxmlformats.org/officeDocument/2006/relationships/image" Target="media/image1.png" Id="rId5" /><Relationship Type="http://schemas.openxmlformats.org/officeDocument/2006/relationships/image" Target="media/image11.png" Id="rId15" /><Relationship Type="http://schemas.openxmlformats.org/officeDocument/2006/relationships/image" Target="media/image19.png" Id="rId23" /><Relationship Type="http://schemas.openxmlformats.org/officeDocument/2006/relationships/image" Target="media/image24.png" Id="rId28" /><Relationship Type="http://schemas.openxmlformats.org/officeDocument/2006/relationships/image" Target="media/image6.png" Id="rId10" /><Relationship Type="http://schemas.openxmlformats.org/officeDocument/2006/relationships/image" Target="media/image15.png" Id="rId19" /><Relationship Type="http://schemas.openxmlformats.org/officeDocument/2006/relationships/image" Target="media/image27.png" Id="rId31" /><Relationship Type="http://schemas.openxmlformats.org/officeDocument/2006/relationships/webSettings" Target="webSettings.xml" Id="rId4" /><Relationship Type="http://schemas.openxmlformats.org/officeDocument/2006/relationships/image" Target="media/image5.png" Id="rId9" /><Relationship Type="http://schemas.openxmlformats.org/officeDocument/2006/relationships/image" Target="media/image10.png" Id="rId14" /><Relationship Type="http://schemas.openxmlformats.org/officeDocument/2006/relationships/image" Target="media/image18.png" Id="rId22" /><Relationship Type="http://schemas.openxmlformats.org/officeDocument/2006/relationships/image" Target="media/image23.png" Id="rId27" /><Relationship Type="http://schemas.openxmlformats.org/officeDocument/2006/relationships/image" Target="media/image26.png" Id="rId30" /><Relationship Type="http://schemas.openxmlformats.org/officeDocument/2006/relationships/image" Target="media/image4.png" Id="rI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Office Word</ap:Application>
  <ap:DocSecurity>0</ap:DocSecurity>
  <ap:ScaleCrop>false</ap:ScaleCrop>
  <ap:Company/>
  <ap:SharedDoc>false</ap:SharedDoc>
  <ap:HyperlinksChanged>false</ap:HyperlinksChanged>
  <ap:AppVersion>00.0001</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
  <keywords/>
  <lastModifiedBy>Steven Bedoya</lastModifiedBy>
  <revision>2</revision>
  <lastPrinted>1601-01-01T00:00:00.0000000Z</lastPrinted>
  <dcterms:created xsi:type="dcterms:W3CDTF">2018-05-14T04:09:00.0000000Z</dcterms:created>
  <dcterms:modified xsi:type="dcterms:W3CDTF">2018-05-14T04:12:48.2003412Z</dcterms:modified>
</coreProperties>
</file>