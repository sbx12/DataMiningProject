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ackground w:color="FFFFFF"/>
  <w:body>
    <w:p xmlns:wp14="http://schemas.microsoft.com/office/word/2010/wordml" w:rsidR="00000000" w:rsidP="28F32AF7" w:rsidRDefault="008C534E" w14:paraId="4B8D0783" wp14:noSpellErr="1" wp14:textId="4DF379DD">
      <w:pPr>
        <w:pStyle w:val="Normal"/>
        <w:pageBreakBefore/>
        <w:spacing w:line="480" w:lineRule="auto"/>
        <w:rPr>
          <w:sz w:val="52"/>
          <w:szCs w:val="52"/>
        </w:rPr>
      </w:pPr>
      <w:r w:rsidRPr="28F32AF7" w:rsidR="28F32AF7">
        <w:rPr>
          <w:b w:val="1"/>
          <w:bCs w:val="1"/>
          <w:sz w:val="52"/>
          <w:szCs w:val="52"/>
        </w:rPr>
        <w:t>Installation</w:t>
      </w:r>
    </w:p>
    <w:p xmlns:wp14="http://schemas.microsoft.com/office/word/2010/wordml" w:rsidR="00000000" w:rsidP="28F32AF7" w:rsidRDefault="008C534E" w14:paraId="7783ECED" wp14:textId="19D8DC9C">
      <w:pPr>
        <w:spacing w:line="480" w:lineRule="auto"/>
        <w:rPr>
          <w:sz w:val="28"/>
          <w:szCs w:val="28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251644416" behindDoc="0" locked="0" layoutInCell="1" allowOverlap="1" wp14:anchorId="393C1535" wp14:editId="7777777">
            <wp:simplePos x="0" y="0"/>
            <wp:positionH relativeFrom="column">
              <wp:posOffset>238125</wp:posOffset>
            </wp:positionH>
            <wp:positionV relativeFrom="paragraph">
              <wp:posOffset>940435</wp:posOffset>
            </wp:positionV>
            <wp:extent cx="5877560" cy="36461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36461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</w:p>
    <w:p xmlns:wp14="http://schemas.microsoft.com/office/word/2010/wordml" w:rsidR="00000000" w:rsidP="28F32AF7" w:rsidRDefault="008C534E" wp14:noSpellErr="1" w14:paraId="77E8A96A" wp14:textId="549B1D08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Step 1:</w:t>
      </w:r>
    </w:p>
    <w:p xmlns:wp14="http://schemas.microsoft.com/office/word/2010/wordml" w:rsidR="00000000" w:rsidP="28F32AF7" w:rsidRDefault="008C534E" w14:paraId="1975C264" wp14:textId="0DEC264D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Make sure all provided java files and folders and </w:t>
      </w:r>
      <w:proofErr w:type="spellStart"/>
      <w:r>
        <w:rPr>
          <w:sz w:val="28"/>
          <w:szCs w:val="28"/>
        </w:rPr>
        <w:t xml:space="preserve">DatabaseLogin</w:t>
      </w:r>
      <w:proofErr w:type="spellEnd"/>
      <w:r>
        <w:rPr>
          <w:sz w:val="28"/>
          <w:szCs w:val="28"/>
        </w:rPr>
        <w:t xml:space="preserve">.txt are in the same </w:t>
      </w:r>
      <w:r>
        <w:rPr>
          <w:sz w:val="28"/>
          <w:szCs w:val="28"/>
        </w:rPr>
        <w:t>folder.</w:t>
      </w:r>
    </w:p>
    <w:p xmlns:wp14="http://schemas.microsoft.com/office/word/2010/wordml" w:rsidR="00000000" w:rsidP="28F32AF7" w:rsidRDefault="008C534E" w14:paraId="0D0B940D" wp14:textId="59E7C3AF">
      <w:pPr>
        <w:spacing w:line="480" w:lineRule="auto"/>
        <w:rPr>
          <w:sz w:val="28"/>
          <w:szCs w:val="28"/>
        </w:rPr>
      </w:pPr>
      <w:r w:rsidRPr="28F32AF7" w:rsidR="28F32AF7">
        <w:rPr>
          <w:sz w:val="28"/>
          <w:szCs w:val="28"/>
        </w:rPr>
        <w:t xml:space="preserve">TIP: The folders </w:t>
      </w:r>
      <w:proofErr w:type="spellStart"/>
      <w:r w:rsidRPr="28F32AF7" w:rsidR="28F32AF7">
        <w:rPr>
          <w:sz w:val="28"/>
          <w:szCs w:val="28"/>
        </w:rPr>
        <w:t>DataText</w:t>
      </w:r>
      <w:proofErr w:type="spellEnd"/>
      <w:r w:rsidRPr="28F32AF7" w:rsidR="28F32AF7">
        <w:rPr>
          <w:sz w:val="28"/>
          <w:szCs w:val="28"/>
        </w:rPr>
        <w:t xml:space="preserve">, </w:t>
      </w:r>
      <w:proofErr w:type="spellStart"/>
      <w:r w:rsidRPr="28F32AF7" w:rsidR="28F32AF7">
        <w:rPr>
          <w:sz w:val="28"/>
          <w:szCs w:val="28"/>
        </w:rPr>
        <w:t>HashTable</w:t>
      </w:r>
      <w:proofErr w:type="spellEnd"/>
      <w:r w:rsidRPr="28F32AF7" w:rsidR="28F32AF7">
        <w:rPr>
          <w:sz w:val="28"/>
          <w:szCs w:val="28"/>
        </w:rPr>
        <w:t xml:space="preserve">, Image and LOG are </w:t>
      </w:r>
      <w:proofErr w:type="gramStart"/>
      <w:r w:rsidRPr="28F32AF7" w:rsidR="28F32AF7">
        <w:rPr>
          <w:sz w:val="28"/>
          <w:szCs w:val="28"/>
        </w:rPr>
        <w:t>checked  at</w:t>
      </w:r>
      <w:proofErr w:type="gramEnd"/>
      <w:r w:rsidRPr="28F32AF7" w:rsidR="28F32AF7">
        <w:rPr>
          <w:sz w:val="28"/>
          <w:szCs w:val="28"/>
        </w:rPr>
        <w:t xml:space="preserve"> the start of the program to see if </w:t>
      </w:r>
      <w:proofErr w:type="gramStart"/>
      <w:r w:rsidRPr="28F32AF7" w:rsidR="28F32AF7">
        <w:rPr>
          <w:sz w:val="28"/>
          <w:szCs w:val="28"/>
        </w:rPr>
        <w:t>the</w:t>
      </w:r>
      <w:proofErr w:type="gramEnd"/>
      <w:r w:rsidRPr="28F32AF7" w:rsidR="28F32AF7">
        <w:rPr>
          <w:sz w:val="28"/>
          <w:szCs w:val="28"/>
        </w:rPr>
        <w:t xml:space="preserve"> exist if they don't then the program will create them.</w:t>
      </w:r>
    </w:p>
    <w:p xmlns:wp14="http://schemas.microsoft.com/office/word/2010/wordml" w:rsidR="00000000" w:rsidRDefault="008C534E" w14:paraId="0E27B00A" wp14:textId="77777777">
      <w:pPr>
        <w:spacing w:line="480" w:lineRule="auto"/>
        <w:rPr>
          <w:sz w:val="28"/>
          <w:szCs w:val="28"/>
        </w:rPr>
      </w:pPr>
    </w:p>
    <w:p xmlns:wp14="http://schemas.microsoft.com/office/word/2010/wordml" w:rsidR="00000000" w:rsidRDefault="008C534E" w14:paraId="60061E4C" wp14:textId="77777777">
      <w:pPr>
        <w:spacing w:line="480" w:lineRule="auto"/>
        <w:rPr>
          <w:sz w:val="28"/>
          <w:szCs w:val="28"/>
        </w:rPr>
      </w:pPr>
    </w:p>
    <w:p xmlns:wp14="http://schemas.microsoft.com/office/word/2010/wordml" w:rsidR="00000000" w:rsidRDefault="008C534E" w14:paraId="44EAFD9C" wp14:textId="77777777">
      <w:pPr>
        <w:spacing w:line="480" w:lineRule="auto"/>
        <w:rPr>
          <w:sz w:val="28"/>
          <w:szCs w:val="28"/>
        </w:rPr>
      </w:pPr>
    </w:p>
    <w:p xmlns:wp14="http://schemas.microsoft.com/office/word/2010/wordml" w:rsidR="00000000" w:rsidRDefault="008C534E" w14:paraId="257760AE" wp14:textId="77777777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Step 2: CD into the folder where all the contents are in and type in</w:t>
      </w:r>
    </w:p>
    <w:p xmlns:wp14="http://schemas.microsoft.com/office/word/2010/wordml" w:rsidR="00000000" w:rsidRDefault="008C534E" w14:paraId="47F14B44" wp14:textId="77777777">
      <w:pPr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javac Start</w:t>
      </w:r>
      <w:r>
        <w:rPr>
          <w:sz w:val="28"/>
          <w:szCs w:val="28"/>
        </w:rPr>
        <w:t>.java</w:t>
      </w:r>
    </w:p>
    <w:p xmlns:wp14="http://schemas.microsoft.com/office/word/2010/wordml" w:rsidR="00000000" w:rsidRDefault="008C534E" w14:paraId="54608EAF" wp14:textId="77777777">
      <w:pPr>
        <w:numPr>
          <w:ilvl w:val="1"/>
          <w:numId w:val="2"/>
        </w:numPr>
        <w:spacing w:line="480" w:lineRule="auto"/>
      </w:pPr>
      <w:r>
        <w:rPr>
          <w:sz w:val="28"/>
          <w:szCs w:val="28"/>
        </w:rPr>
        <w:t>java Start</w:t>
      </w:r>
    </w:p>
    <w:p xmlns:wp14="http://schemas.microsoft.com/office/word/2010/wordml" w:rsidR="00000000" w:rsidRDefault="008C534E" w14:paraId="109E3BCE" wp14:textId="77777777">
      <w:pPr>
        <w:spacing w:line="480" w:lineRule="auto"/>
        <w:rPr>
          <w:sz w:val="28"/>
          <w:szCs w:val="28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251645440" behindDoc="0" locked="0" layoutInCell="1" allowOverlap="1" wp14:anchorId="41591798" wp14:editId="7777777">
            <wp:simplePos x="0" y="0"/>
            <wp:positionH relativeFrom="column">
              <wp:posOffset>737235</wp:posOffset>
            </wp:positionH>
            <wp:positionV relativeFrom="paragraph">
              <wp:posOffset>666750</wp:posOffset>
            </wp:positionV>
            <wp:extent cx="5048250" cy="32264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2264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Once done you should see this.</w:t>
      </w:r>
    </w:p>
    <w:p xmlns:wp14="http://schemas.microsoft.com/office/word/2010/wordml" w:rsidR="00000000" w:rsidRDefault="008C534E" w14:paraId="4B94D5A5" wp14:textId="77777777">
      <w:pPr>
        <w:spacing w:line="480" w:lineRule="auto"/>
        <w:rPr>
          <w:sz w:val="28"/>
          <w:szCs w:val="28"/>
        </w:rPr>
      </w:pPr>
    </w:p>
    <w:p xmlns:wp14="http://schemas.microsoft.com/office/word/2010/wordml" w:rsidR="00000000" w:rsidRDefault="008C534E" w14:paraId="3DEEC669" wp14:textId="77777777">
      <w:pPr>
        <w:spacing w:line="480" w:lineRule="auto"/>
        <w:rPr>
          <w:sz w:val="28"/>
          <w:szCs w:val="28"/>
        </w:rPr>
      </w:pPr>
    </w:p>
    <w:p xmlns:wp14="http://schemas.microsoft.com/office/word/2010/wordml" w:rsidR="00000000" w:rsidRDefault="008C534E" w14:paraId="73F00F03" wp14:textId="77777777">
      <w:pPr>
        <w:spacing w:line="480" w:lineRule="auto"/>
        <w:rPr>
          <w:b/>
          <w:bCs/>
          <w:sz w:val="48"/>
          <w:szCs w:val="48"/>
        </w:rPr>
      </w:pPr>
      <w:r w:rsidRPr="28F32AF7" w:rsidR="28F32AF7">
        <w:rPr>
          <w:sz w:val="28"/>
          <w:szCs w:val="28"/>
        </w:rPr>
        <w:t>And after your all set to start using LimeWired!</w:t>
      </w:r>
    </w:p>
    <w:sectPr w:rsidR="00000000">
      <w:pgSz w:w="12240" w:h="15840" w:orient="portrait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4E"/>
    <w:rsid w:val="008C534E"/>
    <w:rsid w:val="28F3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54DAB908-C1DB-4C07-8FC2-87F60D935B72}"/>
  <w14:docId w14:val="0025383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umberingSymbols" w:customStyle="1">
    <w:name w:val="Numbering Symbols"/>
  </w:style>
  <w:style w:type="character" w:styleId="RTFNum21" w:customStyle="1">
    <w:name w:val="RTF_Num 2 1"/>
  </w:style>
  <w:style w:type="character" w:styleId="RTFNum22" w:customStyle="1">
    <w:name w:val="RTF_Num 2 2"/>
  </w:style>
  <w:style w:type="character" w:styleId="RTFNum23" w:customStyle="1">
    <w:name w:val="RTF_Num 2 3"/>
  </w:style>
  <w:style w:type="character" w:styleId="RTFNum24" w:customStyle="1">
    <w:name w:val="RTF_Num 2 4"/>
  </w:style>
  <w:style w:type="character" w:styleId="RTFNum25" w:customStyle="1">
    <w:name w:val="RTF_Num 2 5"/>
  </w:style>
  <w:style w:type="character" w:styleId="RTFNum26" w:customStyle="1">
    <w:name w:val="RTF_Num 2 6"/>
  </w:style>
  <w:style w:type="character" w:styleId="RTFNum27" w:customStyle="1">
    <w:name w:val="RTF_Num 2 7"/>
  </w:style>
  <w:style w:type="character" w:styleId="RTFNum28" w:customStyle="1">
    <w:name w:val="RTF_Num 2 8"/>
  </w:style>
  <w:style w:type="character" w:styleId="RTFNum29" w:customStyle="1">
    <w:name w:val="RTF_Num 2 9"/>
  </w:style>
  <w:style w:type="character" w:styleId="RTFNum31" w:customStyle="1">
    <w:name w:val="RTF_Num 3 1"/>
  </w:style>
  <w:style w:type="character" w:styleId="RTFNum32" w:customStyle="1">
    <w:name w:val="RTF_Num 3 2"/>
  </w:style>
  <w:style w:type="character" w:styleId="RTFNum33" w:customStyle="1">
    <w:name w:val="RTF_Num 3 3"/>
  </w:style>
  <w:style w:type="character" w:styleId="RTFNum34" w:customStyle="1">
    <w:name w:val="RTF_Num 3 4"/>
  </w:style>
  <w:style w:type="character" w:styleId="RTFNum35" w:customStyle="1">
    <w:name w:val="RTF_Num 3 5"/>
  </w:style>
  <w:style w:type="character" w:styleId="RTFNum36" w:customStyle="1">
    <w:name w:val="RTF_Num 3 6"/>
  </w:style>
  <w:style w:type="character" w:styleId="RTFNum37" w:customStyle="1">
    <w:name w:val="RTF_Num 3 7"/>
  </w:style>
  <w:style w:type="character" w:styleId="RTFNum38" w:customStyle="1">
    <w:name w:val="RTF_Num 3 8"/>
  </w:style>
  <w:style w:type="character" w:styleId="RTFNum39" w:customStyle="1">
    <w:name w:val="RTF_Num 3 9"/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3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32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Steven Bedoya</lastModifiedBy>
  <revision>2</revision>
  <lastPrinted>1601-01-01T00:00:00.0000000Z</lastPrinted>
  <dcterms:created xsi:type="dcterms:W3CDTF">2018-05-14T04:09:00.0000000Z</dcterms:created>
  <dcterms:modified xsi:type="dcterms:W3CDTF">2018-05-14T04:14:39.6956775Z</dcterms:modified>
</coreProperties>
</file>